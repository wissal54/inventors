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tblpY="1"/>
        <w:tblOverlap w:val="never"/>
        <w:tblW w:w="1752" w:type="pct"/>
        <w:tblLayout w:type="fixed"/>
        <w:tblCellMar>
          <w:left w:w="0" w:type="dxa"/>
          <w:right w:w="0" w:type="dxa"/>
        </w:tblCellMar>
        <w:tblLook w:val="04A0" w:firstRow="1" w:lastRow="0" w:firstColumn="1" w:lastColumn="0" w:noHBand="0" w:noVBand="1"/>
        <w:tblDescription w:val="Tableau de disposition pour tout type de contenu"/>
      </w:tblPr>
      <w:tblGrid>
        <w:gridCol w:w="3365"/>
      </w:tblGrid>
      <w:tr w:rsidR="00487AB1" w:rsidRPr="005152F2" w14:paraId="7B3C7338" w14:textId="77777777" w:rsidTr="00165642">
        <w:tc>
          <w:tcPr>
            <w:tcW w:w="3364" w:type="dxa"/>
          </w:tcPr>
          <w:p w14:paraId="494BE0B9" w14:textId="583AB4E7" w:rsidR="00487AB1" w:rsidRPr="003C3E19" w:rsidRDefault="003C3E19" w:rsidP="00B6783D">
            <w:pPr>
              <w:pStyle w:val="Titre1"/>
              <w:rPr>
                <w:color w:val="FF0000"/>
              </w:rPr>
            </w:pPr>
            <w:r w:rsidRPr="003C3E19">
              <w:rPr>
                <w:color w:val="FF0000"/>
              </w:rPr>
              <w:t xml:space="preserve">cahier </w:t>
            </w:r>
            <w:r w:rsidR="00B6783D" w:rsidRPr="003C3E19">
              <w:rPr>
                <w:color w:val="FF0000"/>
              </w:rPr>
              <w:t>DE CHARGE</w:t>
            </w:r>
          </w:p>
          <w:tbl>
            <w:tblPr>
              <w:tblW w:w="3253" w:type="dxa"/>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Tableau de disposition gauche"/>
            </w:tblPr>
            <w:tblGrid>
              <w:gridCol w:w="3253"/>
            </w:tblGrid>
            <w:tr w:rsidR="00E059A5" w:rsidRPr="005152F2" w14:paraId="2DC219DB" w14:textId="77777777" w:rsidTr="00E059A5">
              <w:tc>
                <w:tcPr>
                  <w:tcW w:w="3253" w:type="dxa"/>
                  <w:tcBorders>
                    <w:top w:val="nil"/>
                    <w:bottom w:val="nil"/>
                  </w:tcBorders>
                  <w:tcMar>
                    <w:top w:w="360" w:type="dxa"/>
                    <w:bottom w:w="0" w:type="dxa"/>
                  </w:tcMar>
                </w:tcPr>
                <w:p w14:paraId="7EF8E6FB" w14:textId="77777777" w:rsidR="00487AB1" w:rsidRDefault="00487AB1" w:rsidP="00650B1E">
                  <w:pPr>
                    <w:pStyle w:val="Titre3"/>
                    <w:framePr w:hSpace="141" w:wrap="around" w:vAnchor="text" w:hAnchor="text" w:y="1"/>
                    <w:suppressOverlap/>
                  </w:pPr>
                </w:p>
              </w:tc>
            </w:tr>
            <w:tr w:rsidR="00E059A5" w:rsidRPr="005152F2" w14:paraId="3DFB86FA" w14:textId="77777777" w:rsidTr="00E059A5">
              <w:trPr>
                <w:trHeight w:val="424"/>
              </w:trPr>
              <w:tc>
                <w:tcPr>
                  <w:tcW w:w="3253" w:type="dxa"/>
                  <w:tcBorders>
                    <w:top w:val="nil"/>
                    <w:bottom w:val="nil"/>
                  </w:tcBorders>
                  <w:tcMar>
                    <w:top w:w="115" w:type="dxa"/>
                    <w:bottom w:w="0" w:type="dxa"/>
                  </w:tcMar>
                </w:tcPr>
                <w:p w14:paraId="0A66A4FA" w14:textId="77777777" w:rsidR="00487AB1" w:rsidRDefault="00487AB1" w:rsidP="00650B1E">
                  <w:pPr>
                    <w:pStyle w:val="Titre3"/>
                    <w:framePr w:hSpace="141" w:wrap="around" w:vAnchor="text" w:hAnchor="text" w:y="1"/>
                    <w:suppressOverlap/>
                  </w:pPr>
                </w:p>
                <w:p w14:paraId="1ED3CA10" w14:textId="77777777" w:rsidR="00E059A5" w:rsidRDefault="00E059A5" w:rsidP="00650B1E">
                  <w:pPr>
                    <w:pStyle w:val="Titre3"/>
                    <w:framePr w:hSpace="141" w:wrap="around" w:vAnchor="text" w:hAnchor="text" w:y="1"/>
                    <w:suppressOverlap/>
                    <w:jc w:val="left"/>
                  </w:pPr>
                </w:p>
              </w:tc>
            </w:tr>
            <w:tr w:rsidR="00E059A5" w:rsidRPr="005152F2" w14:paraId="4B6C82EB" w14:textId="77777777" w:rsidTr="00E059A5">
              <w:trPr>
                <w:trHeight w:val="305"/>
              </w:trPr>
              <w:tc>
                <w:tcPr>
                  <w:tcW w:w="3253" w:type="dxa"/>
                  <w:tcBorders>
                    <w:top w:val="nil"/>
                    <w:bottom w:val="nil"/>
                  </w:tcBorders>
                  <w:tcMar>
                    <w:top w:w="360" w:type="dxa"/>
                    <w:bottom w:w="0" w:type="dxa"/>
                  </w:tcMar>
                </w:tcPr>
                <w:p w14:paraId="75760360" w14:textId="77777777" w:rsidR="00487AB1" w:rsidRPr="00E059A5" w:rsidRDefault="00E059A5" w:rsidP="00650B1E">
                  <w:pPr>
                    <w:pStyle w:val="Titre3"/>
                    <w:framePr w:hSpace="141" w:wrap="around" w:vAnchor="text" w:hAnchor="text" w:y="1"/>
                    <w:suppressOverlap/>
                    <w:jc w:val="left"/>
                    <w:rPr>
                      <w:i/>
                      <w:sz w:val="56"/>
                      <w:szCs w:val="56"/>
                      <w:u w:val="single"/>
                    </w:rPr>
                  </w:pPr>
                  <w:r>
                    <w:rPr>
                      <w:b/>
                      <w:caps w:val="0"/>
                      <w:color w:val="A5A5A5"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303FB9" w:rsidRPr="00E059A5">
                    <w:rPr>
                      <w:b/>
                      <w:i/>
                      <w:caps w:val="0"/>
                      <w:color w:val="A5A5A5" w:themeColor="accent3"/>
                      <w:sz w:val="56"/>
                      <w:szCs w:val="56"/>
                      <w:u w:val="single"/>
                      <w14:shadow w14:blurRad="63500" w14:dist="101600" w14:dir="13500000" w14:sx="0" w14:sy="0" w14:kx="0" w14:ky="0" w14:algn="none">
                        <w14:srgbClr w14:val="000000">
                          <w14:alpha w14:val="5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I</w:t>
                  </w:r>
                  <w:r w:rsidRPr="00E059A5">
                    <w:rPr>
                      <w:b/>
                      <w:i/>
                      <w:caps w:val="0"/>
                      <w:color w:val="A5A5A5" w:themeColor="accent3"/>
                      <w:sz w:val="56"/>
                      <w:szCs w:val="56"/>
                      <w:u w:val="single"/>
                      <w14:shadow w14:blurRad="63500" w14:dist="101600" w14:dir="13500000" w14:sx="0" w14:sy="0" w14:kx="0" w14:ky="0" w14:algn="none">
                        <w14:srgbClr w14:val="000000">
                          <w14:alpha w14:val="5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nventors</w:t>
                  </w:r>
                </w:p>
              </w:tc>
            </w:tr>
            <w:tr w:rsidR="00E059A5" w:rsidRPr="005152F2" w14:paraId="7184D98B" w14:textId="77777777" w:rsidTr="00E059A5">
              <w:tc>
                <w:tcPr>
                  <w:tcW w:w="3253" w:type="dxa"/>
                  <w:tcBorders>
                    <w:top w:val="nil"/>
                    <w:bottom w:val="nil"/>
                  </w:tcBorders>
                  <w:tcMar>
                    <w:top w:w="115" w:type="dxa"/>
                    <w:bottom w:w="0" w:type="dxa"/>
                  </w:tcMar>
                </w:tcPr>
                <w:p w14:paraId="1CE753C1" w14:textId="77777777" w:rsidR="00487AB1" w:rsidRDefault="00487AB1" w:rsidP="00650B1E">
                  <w:pPr>
                    <w:pStyle w:val="Titre3"/>
                    <w:framePr w:hSpace="141" w:wrap="around" w:vAnchor="text" w:hAnchor="text" w:y="1"/>
                    <w:suppressOverlap/>
                  </w:pPr>
                </w:p>
              </w:tc>
            </w:tr>
            <w:tr w:rsidR="00E059A5" w:rsidRPr="005152F2" w14:paraId="16F19AD9" w14:textId="77777777" w:rsidTr="00E059A5">
              <w:tc>
                <w:tcPr>
                  <w:tcW w:w="3253" w:type="dxa"/>
                  <w:tcBorders>
                    <w:top w:val="nil"/>
                    <w:bottom w:val="single" w:sz="8" w:space="0" w:color="37B6AE" w:themeColor="accent1"/>
                  </w:tcBorders>
                  <w:tcMar>
                    <w:top w:w="288" w:type="dxa"/>
                    <w:bottom w:w="374" w:type="dxa"/>
                  </w:tcMar>
                </w:tcPr>
                <w:p w14:paraId="109A9FD0" w14:textId="77777777" w:rsidR="00487AB1" w:rsidRPr="00441EB9" w:rsidRDefault="00487AB1" w:rsidP="00650B1E">
                  <w:pPr>
                    <w:pStyle w:val="Titre3"/>
                    <w:framePr w:hSpace="141" w:wrap="around" w:vAnchor="text" w:hAnchor="text" w:y="1"/>
                    <w:suppressOverlap/>
                    <w:jc w:val="left"/>
                    <w:rPr>
                      <w:rFonts w:asciiTheme="minorHAnsi" w:eastAsiaTheme="minorHAnsi" w:hAnsiTheme="minorHAnsi" w:cstheme="minorBidi"/>
                      <w:szCs w:val="18"/>
                    </w:rPr>
                  </w:pPr>
                </w:p>
              </w:tc>
            </w:tr>
          </w:tbl>
          <w:p w14:paraId="4DCE37B8" w14:textId="77777777" w:rsidR="00487AB1" w:rsidRPr="005152F2" w:rsidRDefault="00487AB1" w:rsidP="00B6783D"/>
        </w:tc>
      </w:tr>
    </w:tbl>
    <w:p w14:paraId="591D2254" w14:textId="34079FB2" w:rsidR="00B6783D" w:rsidRDefault="00165642" w:rsidP="004E4B02">
      <w:pPr>
        <w:pStyle w:val="Sansinterligne"/>
      </w:pPr>
      <w:r>
        <w:t xml:space="preserve">                                                        </w:t>
      </w:r>
      <w:r>
        <w:rPr>
          <w:noProof/>
          <w:lang w:eastAsia="fr-FR"/>
        </w:rPr>
        <w:drawing>
          <wp:inline distT="0" distB="0" distL="0" distR="0" wp14:anchorId="3B0C24D2" wp14:editId="5BED5DF6">
            <wp:extent cx="1864963" cy="1310640"/>
            <wp:effectExtent l="0" t="0" r="0" b="1016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6184" cy="1318526"/>
                    </a:xfrm>
                    <a:prstGeom prst="rect">
                      <a:avLst/>
                    </a:prstGeom>
                  </pic:spPr>
                </pic:pic>
              </a:graphicData>
            </a:graphic>
          </wp:inline>
        </w:drawing>
      </w:r>
    </w:p>
    <w:p w14:paraId="686D674B" w14:textId="15B5FBCD" w:rsidR="00B6783D" w:rsidRPr="00B6783D" w:rsidRDefault="00B6783D" w:rsidP="00B6783D"/>
    <w:p w14:paraId="27611BA9" w14:textId="77777777" w:rsidR="00B6783D" w:rsidRPr="00B6783D" w:rsidRDefault="00B6783D" w:rsidP="00B6783D"/>
    <w:p w14:paraId="5EE4541D" w14:textId="6294EF38" w:rsidR="00B6783D" w:rsidRPr="00B6783D" w:rsidRDefault="00B6783D" w:rsidP="00B6783D"/>
    <w:p w14:paraId="3D49CFF6" w14:textId="77777777" w:rsidR="00B6783D" w:rsidRPr="00B6783D" w:rsidRDefault="00B6783D" w:rsidP="00B6783D"/>
    <w:p w14:paraId="31268183" w14:textId="128724F6" w:rsidR="00B6783D" w:rsidRDefault="00B6783D" w:rsidP="004E4B02">
      <w:pPr>
        <w:pStyle w:val="Sansinterligne"/>
      </w:pPr>
      <w:r>
        <w:t xml:space="preserve">                                                                  </w:t>
      </w:r>
    </w:p>
    <w:p w14:paraId="6A2ECF45" w14:textId="20D27A3C" w:rsidR="00B6783D" w:rsidRDefault="00B6783D" w:rsidP="004E4B02">
      <w:pPr>
        <w:pStyle w:val="Sansinterligne"/>
      </w:pPr>
    </w:p>
    <w:p w14:paraId="45A8266A" w14:textId="6763CB8E" w:rsidR="004416AD" w:rsidRDefault="00B6783D" w:rsidP="00B6783D">
      <w:pPr>
        <w:pStyle w:val="Sansinterligne"/>
        <w:tabs>
          <w:tab w:val="center" w:pos="3044"/>
        </w:tabs>
      </w:pPr>
      <w:r>
        <w:tab/>
        <w:t xml:space="preserve">                                                                   </w:t>
      </w:r>
      <w:r>
        <w:br w:type="textWrapping" w:clear="all"/>
        <w:t xml:space="preserve"> </w:t>
      </w:r>
    </w:p>
    <w:p w14:paraId="4DBADB70" w14:textId="77777777" w:rsidR="0029143A" w:rsidRDefault="0029143A" w:rsidP="004E4B02">
      <w:pPr>
        <w:pStyle w:val="Sansinterligne"/>
      </w:pPr>
    </w:p>
    <w:p w14:paraId="1481393F" w14:textId="77777777" w:rsidR="0029143A" w:rsidRDefault="0029143A" w:rsidP="004E4B02">
      <w:pPr>
        <w:pStyle w:val="Sansinterligne"/>
      </w:pPr>
    </w:p>
    <w:p w14:paraId="3C7DEC65" w14:textId="77777777" w:rsidR="0029143A" w:rsidRDefault="0029143A" w:rsidP="004E4B02">
      <w:pPr>
        <w:pStyle w:val="Sansinterligne"/>
      </w:pPr>
    </w:p>
    <w:p w14:paraId="45E2B59C" w14:textId="4B0F76DC" w:rsidR="0029143A" w:rsidRDefault="0029143A" w:rsidP="00303FB9">
      <w:pPr>
        <w:pStyle w:val="Sansinterligne"/>
        <w:jc w:val="center"/>
      </w:pPr>
    </w:p>
    <w:p w14:paraId="2B4FB78E" w14:textId="5AC9F081" w:rsidR="00B6783D" w:rsidRDefault="00B6783D" w:rsidP="00303FB9">
      <w:pPr>
        <w:pStyle w:val="Sansinterligne"/>
        <w:jc w:val="center"/>
      </w:pPr>
      <w:r>
        <w:rPr>
          <w:noProof/>
          <w:lang w:eastAsia="fr-FR"/>
        </w:rPr>
        <w:drawing>
          <wp:inline distT="0" distB="0" distL="0" distR="0" wp14:anchorId="101C6766" wp14:editId="6652BA5C">
            <wp:extent cx="3284124" cy="26441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185.png"/>
                    <pic:cNvPicPr/>
                  </pic:nvPicPr>
                  <pic:blipFill>
                    <a:blip r:embed="rId9">
                      <a:extLst>
                        <a:ext uri="{28A0092B-C50C-407E-A947-70E740481C1C}">
                          <a14:useLocalDpi xmlns:a14="http://schemas.microsoft.com/office/drawing/2010/main" val="0"/>
                        </a:ext>
                      </a:extLst>
                    </a:blip>
                    <a:stretch>
                      <a:fillRect/>
                    </a:stretch>
                  </pic:blipFill>
                  <pic:spPr>
                    <a:xfrm>
                      <a:off x="0" y="0"/>
                      <a:ext cx="3340253" cy="2689331"/>
                    </a:xfrm>
                    <a:prstGeom prst="rect">
                      <a:avLst/>
                    </a:prstGeom>
                  </pic:spPr>
                </pic:pic>
              </a:graphicData>
            </a:graphic>
          </wp:inline>
        </w:drawing>
      </w:r>
    </w:p>
    <w:p w14:paraId="48C5977F" w14:textId="77777777" w:rsidR="00B6783D" w:rsidRDefault="00B6783D" w:rsidP="00303FB9">
      <w:pPr>
        <w:pStyle w:val="Sansinterligne"/>
        <w:jc w:val="center"/>
      </w:pPr>
    </w:p>
    <w:p w14:paraId="03688EF6" w14:textId="77777777" w:rsidR="00CE5689" w:rsidRDefault="00CE5689" w:rsidP="00B6783D">
      <w:pPr>
        <w:pStyle w:val="Sansinterligne"/>
      </w:pPr>
    </w:p>
    <w:p w14:paraId="5D412B30" w14:textId="77777777" w:rsidR="00CE5689" w:rsidRDefault="00CE5689" w:rsidP="00303FB9">
      <w:pPr>
        <w:pStyle w:val="Sansinterligne"/>
        <w:jc w:val="center"/>
      </w:pPr>
    </w:p>
    <w:p w14:paraId="2822B6A4" w14:textId="77777777" w:rsidR="00CE5689" w:rsidRDefault="00CE5689" w:rsidP="00303FB9">
      <w:pPr>
        <w:pStyle w:val="Sansinterligne"/>
        <w:jc w:val="center"/>
      </w:pPr>
    </w:p>
    <w:p w14:paraId="56C58220" w14:textId="37E38EEA" w:rsidR="00CE5689" w:rsidRPr="00F96D81" w:rsidRDefault="002625DC" w:rsidP="00303FB9">
      <w:pPr>
        <w:pStyle w:val="Sansinterligne"/>
        <w:jc w:val="center"/>
        <w:rPr>
          <w:rFonts w:ascii="Matura MT Script Capitals" w:hAnsi="Matura MT Script Capitals"/>
          <w:b/>
          <w:i/>
          <w:color w:val="298881" w:themeColor="accent1" w:themeShade="BF"/>
          <w:sz w:val="96"/>
          <w:szCs w:val="96"/>
          <w:u w:val="single"/>
        </w:rPr>
      </w:pPr>
      <w:r w:rsidRPr="00F96D81">
        <w:rPr>
          <w:rFonts w:ascii="Matura MT Script Capitals" w:hAnsi="Matura MT Script Capitals"/>
          <w:b/>
          <w:i/>
          <w:color w:val="298881" w:themeColor="accent1" w:themeShade="BF"/>
          <w:sz w:val="96"/>
          <w:szCs w:val="96"/>
          <w:u w:val="single"/>
        </w:rPr>
        <w:lastRenderedPageBreak/>
        <w:t>S</w:t>
      </w:r>
      <w:r w:rsidR="00CE5689" w:rsidRPr="00F96D81">
        <w:rPr>
          <w:rFonts w:ascii="Matura MT Script Capitals" w:hAnsi="Matura MT Script Capitals"/>
          <w:b/>
          <w:i/>
          <w:color w:val="298881" w:themeColor="accent1" w:themeShade="BF"/>
          <w:sz w:val="96"/>
          <w:szCs w:val="96"/>
          <w:u w:val="single"/>
        </w:rPr>
        <w:t>ommaire</w:t>
      </w:r>
      <w:r w:rsidRPr="00F96D81">
        <w:rPr>
          <w:rFonts w:ascii="Matura MT Script Capitals" w:hAnsi="Matura MT Script Capitals"/>
          <w:b/>
          <w:i/>
          <w:color w:val="298881" w:themeColor="accent1" w:themeShade="BF"/>
          <w:sz w:val="96"/>
          <w:szCs w:val="96"/>
          <w:u w:val="single"/>
        </w:rPr>
        <w:t> :</w:t>
      </w:r>
    </w:p>
    <w:p w14:paraId="721DE994" w14:textId="6909FC67" w:rsidR="00CE5689" w:rsidRPr="00F96D81" w:rsidRDefault="00CE5689" w:rsidP="002625DC">
      <w:pPr>
        <w:pStyle w:val="Sansinterligne"/>
        <w:rPr>
          <w:rFonts w:ascii="Times" w:hAnsi="Times" w:cs="Times"/>
          <w:color w:val="000000"/>
          <w:sz w:val="40"/>
          <w:szCs w:val="40"/>
        </w:rPr>
      </w:pPr>
      <w:r w:rsidRPr="00F96D81">
        <w:rPr>
          <w:rFonts w:ascii="Times" w:hAnsi="Times" w:cs="Times"/>
          <w:color w:val="000000"/>
          <w:sz w:val="40"/>
          <w:szCs w:val="40"/>
          <w:highlight w:val="yellow"/>
        </w:rPr>
        <w:t>I. Introduction</w:t>
      </w:r>
      <w:r w:rsidRPr="00F96D81">
        <w:rPr>
          <w:rFonts w:ascii="Times" w:hAnsi="Times" w:cs="Times"/>
          <w:color w:val="000000"/>
          <w:sz w:val="40"/>
          <w:szCs w:val="40"/>
        </w:rPr>
        <w:t> </w:t>
      </w:r>
      <w:r w:rsidR="00650B1E">
        <w:rPr>
          <w:rFonts w:ascii="Times" w:hAnsi="Times" w:cs="Times"/>
          <w:color w:val="000000"/>
          <w:sz w:val="40"/>
          <w:szCs w:val="40"/>
        </w:rPr>
        <w:t>…</w:t>
      </w:r>
      <w:r w:rsidR="00871552">
        <w:rPr>
          <w:rFonts w:ascii="Times" w:hAnsi="Times" w:cs="Times"/>
          <w:color w:val="000000"/>
          <w:sz w:val="40"/>
          <w:szCs w:val="40"/>
        </w:rPr>
        <w:t xml:space="preserve"> p3</w:t>
      </w:r>
    </w:p>
    <w:p w14:paraId="2C189586" w14:textId="77777777" w:rsidR="002625DC" w:rsidRPr="00F96D81" w:rsidRDefault="002625DC" w:rsidP="002625DC">
      <w:pPr>
        <w:pStyle w:val="Sansinterligne"/>
        <w:rPr>
          <w:sz w:val="40"/>
          <w:szCs w:val="40"/>
        </w:rPr>
      </w:pPr>
    </w:p>
    <w:p w14:paraId="547B40AA" w14:textId="48A765D9" w:rsidR="002625DC" w:rsidRPr="00F96D81" w:rsidRDefault="002625DC" w:rsidP="002625DC">
      <w:pPr>
        <w:pStyle w:val="Sansinterligne"/>
        <w:rPr>
          <w:rFonts w:ascii="Times" w:hAnsi="Times" w:cs="Times"/>
          <w:color w:val="000000"/>
          <w:sz w:val="40"/>
          <w:szCs w:val="40"/>
        </w:rPr>
      </w:pPr>
      <w:r w:rsidRPr="00F96D81">
        <w:rPr>
          <w:rFonts w:ascii="Times" w:hAnsi="Times" w:cs="Times"/>
          <w:color w:val="000000"/>
          <w:sz w:val="40"/>
          <w:szCs w:val="40"/>
          <w:highlight w:val="yellow"/>
        </w:rPr>
        <w:t>II. Objectif du Projet</w:t>
      </w:r>
      <w:r w:rsidRPr="00F96D81">
        <w:rPr>
          <w:rFonts w:ascii="Times" w:hAnsi="Times" w:cs="Times"/>
          <w:color w:val="000000"/>
          <w:sz w:val="40"/>
          <w:szCs w:val="40"/>
        </w:rPr>
        <w:t> </w:t>
      </w:r>
      <w:r w:rsidR="00871552">
        <w:rPr>
          <w:rFonts w:ascii="Times" w:hAnsi="Times" w:cs="Times"/>
          <w:color w:val="000000"/>
          <w:sz w:val="40"/>
          <w:szCs w:val="40"/>
        </w:rPr>
        <w:t>…</w:t>
      </w:r>
    </w:p>
    <w:p w14:paraId="3D4CF066" w14:textId="77777777" w:rsidR="002625DC" w:rsidRPr="00F96D81" w:rsidRDefault="002625DC" w:rsidP="002625DC">
      <w:pPr>
        <w:pStyle w:val="Sansinterligne"/>
        <w:rPr>
          <w:rFonts w:ascii="Times" w:hAnsi="Times" w:cs="Times"/>
          <w:color w:val="000000"/>
          <w:sz w:val="40"/>
          <w:szCs w:val="40"/>
        </w:rPr>
      </w:pPr>
    </w:p>
    <w:p w14:paraId="4BAF4C86" w14:textId="61C02F5B" w:rsidR="002625DC" w:rsidRPr="00F96D81" w:rsidRDefault="002625DC" w:rsidP="002625DC">
      <w:pPr>
        <w:pStyle w:val="Sansinterligne"/>
        <w:rPr>
          <w:rFonts w:ascii="Times" w:hAnsi="Times" w:cs="Times"/>
          <w:color w:val="000000"/>
          <w:sz w:val="40"/>
          <w:szCs w:val="40"/>
        </w:rPr>
      </w:pPr>
      <w:r w:rsidRPr="00F96D81">
        <w:rPr>
          <w:rFonts w:ascii="Times" w:hAnsi="Times" w:cs="Times"/>
          <w:color w:val="000000"/>
          <w:sz w:val="40"/>
          <w:szCs w:val="40"/>
          <w:highlight w:val="yellow"/>
        </w:rPr>
        <w:t>III. Identification des acteurs</w:t>
      </w:r>
      <w:r w:rsidRPr="00F96D81">
        <w:rPr>
          <w:rFonts w:ascii="Times" w:hAnsi="Times" w:cs="Times"/>
          <w:color w:val="000000"/>
          <w:sz w:val="40"/>
          <w:szCs w:val="40"/>
        </w:rPr>
        <w:t> </w:t>
      </w:r>
      <w:r w:rsidR="00871552">
        <w:rPr>
          <w:rFonts w:ascii="Times" w:hAnsi="Times" w:cs="Times"/>
          <w:color w:val="000000"/>
          <w:sz w:val="40"/>
          <w:szCs w:val="40"/>
        </w:rPr>
        <w:t>…</w:t>
      </w:r>
    </w:p>
    <w:p w14:paraId="3F3404D8" w14:textId="77777777" w:rsidR="002625DC" w:rsidRPr="00F96D81" w:rsidRDefault="002625DC" w:rsidP="002625DC">
      <w:pPr>
        <w:pStyle w:val="Sansinterligne"/>
        <w:rPr>
          <w:rFonts w:ascii="Times" w:hAnsi="Times" w:cs="Times"/>
          <w:color w:val="000000"/>
          <w:sz w:val="40"/>
          <w:szCs w:val="40"/>
        </w:rPr>
      </w:pPr>
    </w:p>
    <w:p w14:paraId="49AAAF14" w14:textId="4E9ABB9D" w:rsidR="002625DC" w:rsidRPr="00F96D81" w:rsidRDefault="002625DC" w:rsidP="002625DC">
      <w:pPr>
        <w:pStyle w:val="Sansinterligne"/>
        <w:rPr>
          <w:rFonts w:ascii="Times" w:hAnsi="Times" w:cs="Times"/>
          <w:color w:val="000000"/>
          <w:sz w:val="40"/>
          <w:szCs w:val="40"/>
        </w:rPr>
      </w:pPr>
      <w:r w:rsidRPr="00F96D81">
        <w:rPr>
          <w:rFonts w:ascii="Times" w:hAnsi="Times" w:cs="Times"/>
          <w:color w:val="000000"/>
          <w:sz w:val="40"/>
          <w:szCs w:val="40"/>
          <w:highlight w:val="yellow"/>
        </w:rPr>
        <w:t>IV. Spécification des besoins fonctionnels et non fonctionnels </w:t>
      </w:r>
      <w:r w:rsidR="00871552">
        <w:rPr>
          <w:rFonts w:ascii="Times" w:hAnsi="Times" w:cs="Times"/>
          <w:color w:val="000000"/>
          <w:sz w:val="40"/>
          <w:szCs w:val="40"/>
        </w:rPr>
        <w:t xml:space="preserve"> …</w:t>
      </w:r>
    </w:p>
    <w:p w14:paraId="68E8B04D" w14:textId="1E812868" w:rsidR="002625DC" w:rsidRPr="00F96D81" w:rsidRDefault="002625DC" w:rsidP="002625DC">
      <w:pPr>
        <w:pStyle w:val="Sansinterligne"/>
        <w:rPr>
          <w:rFonts w:ascii="Times" w:hAnsi="Times" w:cs="Times"/>
          <w:color w:val="000000"/>
          <w:sz w:val="40"/>
          <w:szCs w:val="40"/>
        </w:rPr>
      </w:pPr>
      <w:r w:rsidRPr="00F96D81">
        <w:rPr>
          <w:rFonts w:ascii="Times" w:hAnsi="Times" w:cs="Times"/>
          <w:color w:val="000000"/>
          <w:sz w:val="40"/>
          <w:szCs w:val="40"/>
          <w:highlight w:val="magenta"/>
        </w:rPr>
        <w:t>a) Les besoins fonctionnels</w:t>
      </w:r>
      <w:r w:rsidR="00871552">
        <w:rPr>
          <w:rFonts w:ascii="Times" w:hAnsi="Times" w:cs="Times"/>
          <w:color w:val="000000"/>
          <w:sz w:val="40"/>
          <w:szCs w:val="40"/>
        </w:rPr>
        <w:t xml:space="preserve"> …</w:t>
      </w:r>
    </w:p>
    <w:p w14:paraId="382A77DB" w14:textId="4714D5F1" w:rsidR="002625DC" w:rsidRPr="00F96D81" w:rsidRDefault="002625DC" w:rsidP="002625DC">
      <w:pPr>
        <w:pStyle w:val="Sansinterligne"/>
        <w:rPr>
          <w:rFonts w:ascii="Times" w:hAnsi="Times" w:cs="Times"/>
          <w:color w:val="000000"/>
          <w:sz w:val="40"/>
          <w:szCs w:val="40"/>
        </w:rPr>
      </w:pPr>
      <w:r w:rsidRPr="00F96D81">
        <w:rPr>
          <w:rFonts w:ascii="Times" w:hAnsi="Times" w:cs="Times"/>
          <w:color w:val="000000"/>
          <w:sz w:val="40"/>
          <w:szCs w:val="40"/>
          <w:highlight w:val="magenta"/>
        </w:rPr>
        <w:t>b) Les besoins non fonctionnels</w:t>
      </w:r>
      <w:r w:rsidRPr="00F96D81">
        <w:rPr>
          <w:rFonts w:ascii="Times" w:hAnsi="Times" w:cs="Times"/>
          <w:color w:val="000000"/>
          <w:sz w:val="40"/>
          <w:szCs w:val="40"/>
        </w:rPr>
        <w:t> </w:t>
      </w:r>
      <w:r w:rsidR="00871552">
        <w:rPr>
          <w:rFonts w:ascii="Times" w:hAnsi="Times" w:cs="Times"/>
          <w:color w:val="000000"/>
          <w:sz w:val="40"/>
          <w:szCs w:val="40"/>
        </w:rPr>
        <w:t>…</w:t>
      </w:r>
    </w:p>
    <w:p w14:paraId="6CB6AE7D" w14:textId="77777777" w:rsidR="002625DC" w:rsidRPr="00F96D81" w:rsidRDefault="002625DC" w:rsidP="002625DC">
      <w:pPr>
        <w:pStyle w:val="Sansinterligne"/>
        <w:rPr>
          <w:rFonts w:ascii="Times" w:hAnsi="Times" w:cs="Times"/>
          <w:color w:val="000000"/>
          <w:sz w:val="40"/>
          <w:szCs w:val="40"/>
        </w:rPr>
      </w:pPr>
    </w:p>
    <w:p w14:paraId="3750EA0C" w14:textId="52CA2017" w:rsidR="002625DC" w:rsidRPr="00F96D81" w:rsidRDefault="00871552" w:rsidP="002625DC">
      <w:pPr>
        <w:widowControl w:val="0"/>
        <w:numPr>
          <w:ilvl w:val="0"/>
          <w:numId w:val="9"/>
        </w:numPr>
        <w:tabs>
          <w:tab w:val="left" w:pos="220"/>
          <w:tab w:val="left" w:pos="720"/>
        </w:tabs>
        <w:autoSpaceDE w:val="0"/>
        <w:autoSpaceDN w:val="0"/>
        <w:adjustRightInd w:val="0"/>
        <w:spacing w:after="240" w:line="340" w:lineRule="atLeast"/>
        <w:ind w:hanging="720"/>
        <w:rPr>
          <w:rFonts w:ascii="Times" w:hAnsi="Times" w:cs="Times"/>
          <w:color w:val="000000"/>
          <w:sz w:val="40"/>
          <w:szCs w:val="40"/>
          <w:highlight w:val="yellow"/>
        </w:rPr>
      </w:pPr>
      <w:r>
        <w:rPr>
          <w:rFonts w:ascii="Times" w:hAnsi="Times" w:cs="Times"/>
          <w:color w:val="000000"/>
          <w:sz w:val="40"/>
          <w:szCs w:val="40"/>
          <w:highlight w:val="yellow"/>
        </w:rPr>
        <w:t xml:space="preserve">V. Conclusion </w:t>
      </w:r>
      <w:r>
        <w:rPr>
          <w:rFonts w:ascii="Times" w:hAnsi="Times" w:cs="Times"/>
          <w:color w:val="000000"/>
          <w:sz w:val="40"/>
          <w:szCs w:val="40"/>
        </w:rPr>
        <w:t>…</w:t>
      </w:r>
    </w:p>
    <w:p w14:paraId="5044E8A5" w14:textId="77777777" w:rsidR="002625DC" w:rsidRPr="00F96D81" w:rsidRDefault="002625DC" w:rsidP="002625DC">
      <w:pPr>
        <w:pStyle w:val="Sansinterligne"/>
        <w:rPr>
          <w:rFonts w:ascii="Times" w:hAnsi="Times" w:cs="Times"/>
          <w:color w:val="000000"/>
          <w:sz w:val="40"/>
          <w:szCs w:val="40"/>
        </w:rPr>
      </w:pPr>
    </w:p>
    <w:p w14:paraId="08899C4B" w14:textId="77777777" w:rsidR="002625DC" w:rsidRDefault="002625DC" w:rsidP="002625DC">
      <w:pPr>
        <w:pStyle w:val="Sansinterligne"/>
        <w:rPr>
          <w:rFonts w:ascii="Times" w:hAnsi="Times" w:cs="Times"/>
          <w:color w:val="000000"/>
          <w:sz w:val="29"/>
          <w:szCs w:val="29"/>
        </w:rPr>
      </w:pPr>
    </w:p>
    <w:p w14:paraId="223DA7F7" w14:textId="77777777" w:rsidR="002625DC" w:rsidRDefault="002625DC" w:rsidP="002625DC">
      <w:pPr>
        <w:pStyle w:val="Sansinterligne"/>
      </w:pPr>
    </w:p>
    <w:p w14:paraId="0F18A80F" w14:textId="77777777" w:rsidR="00CE5689" w:rsidRDefault="00CE5689" w:rsidP="00CE5689">
      <w:pPr>
        <w:pStyle w:val="Sansinterligne"/>
      </w:pPr>
    </w:p>
    <w:p w14:paraId="3FF40EEE" w14:textId="77777777" w:rsidR="00CE5689" w:rsidRDefault="00CE5689" w:rsidP="00303FB9">
      <w:pPr>
        <w:pStyle w:val="Sansinterligne"/>
        <w:jc w:val="center"/>
      </w:pPr>
    </w:p>
    <w:p w14:paraId="10EDA53E" w14:textId="77777777" w:rsidR="00CE5689" w:rsidRDefault="00CE5689" w:rsidP="00303FB9">
      <w:pPr>
        <w:pStyle w:val="Sansinterligne"/>
        <w:jc w:val="center"/>
      </w:pPr>
    </w:p>
    <w:p w14:paraId="07E8FAC4" w14:textId="77777777" w:rsidR="00CE5689" w:rsidRDefault="00CE5689" w:rsidP="00303FB9">
      <w:pPr>
        <w:pStyle w:val="Sansinterligne"/>
        <w:jc w:val="center"/>
      </w:pPr>
    </w:p>
    <w:p w14:paraId="0FE8F05F" w14:textId="77777777" w:rsidR="00CE5689" w:rsidRDefault="00CE5689" w:rsidP="00303FB9">
      <w:pPr>
        <w:pStyle w:val="Sansinterligne"/>
        <w:jc w:val="center"/>
      </w:pPr>
    </w:p>
    <w:p w14:paraId="765A24B4" w14:textId="77777777" w:rsidR="00CE5689" w:rsidRDefault="00CE5689" w:rsidP="00303FB9">
      <w:pPr>
        <w:pStyle w:val="Sansinterligne"/>
        <w:jc w:val="center"/>
      </w:pPr>
    </w:p>
    <w:p w14:paraId="7B3F166E" w14:textId="77777777" w:rsidR="00CE5689" w:rsidRDefault="00CE5689" w:rsidP="00303FB9">
      <w:pPr>
        <w:pStyle w:val="Sansinterligne"/>
        <w:jc w:val="center"/>
      </w:pPr>
    </w:p>
    <w:p w14:paraId="3E4C82B5" w14:textId="77777777" w:rsidR="00CE5689" w:rsidRDefault="00CE5689" w:rsidP="00303FB9">
      <w:pPr>
        <w:pStyle w:val="Sansinterligne"/>
        <w:jc w:val="center"/>
      </w:pPr>
    </w:p>
    <w:p w14:paraId="183F2044" w14:textId="77777777" w:rsidR="00CE5689" w:rsidRDefault="00CE5689" w:rsidP="00303FB9">
      <w:pPr>
        <w:pStyle w:val="Sansinterligne"/>
        <w:jc w:val="center"/>
      </w:pPr>
    </w:p>
    <w:p w14:paraId="48C58142" w14:textId="77777777" w:rsidR="00CE5689" w:rsidRDefault="00CE5689" w:rsidP="00303FB9">
      <w:pPr>
        <w:pStyle w:val="Sansinterligne"/>
        <w:jc w:val="center"/>
      </w:pPr>
    </w:p>
    <w:p w14:paraId="5BFC8F6D" w14:textId="77777777" w:rsidR="00CE5689" w:rsidRDefault="00CE5689" w:rsidP="00303FB9">
      <w:pPr>
        <w:pStyle w:val="Sansinterligne"/>
        <w:jc w:val="center"/>
      </w:pPr>
    </w:p>
    <w:p w14:paraId="03172942" w14:textId="77777777" w:rsidR="00CE5689" w:rsidRDefault="00CE5689" w:rsidP="00303FB9">
      <w:pPr>
        <w:pStyle w:val="Sansinterligne"/>
        <w:jc w:val="center"/>
      </w:pPr>
    </w:p>
    <w:p w14:paraId="2A968898" w14:textId="77777777" w:rsidR="00CE5689" w:rsidRDefault="00CE5689" w:rsidP="00303FB9">
      <w:pPr>
        <w:pStyle w:val="Sansinterligne"/>
        <w:jc w:val="center"/>
      </w:pPr>
    </w:p>
    <w:p w14:paraId="7CA0798E" w14:textId="77777777" w:rsidR="0029143A" w:rsidRDefault="0029143A" w:rsidP="004E4B02">
      <w:pPr>
        <w:pStyle w:val="Sansinterligne"/>
      </w:pPr>
    </w:p>
    <w:p w14:paraId="33644794" w14:textId="77777777" w:rsidR="0029143A" w:rsidRDefault="0029143A" w:rsidP="004E4B02">
      <w:pPr>
        <w:pStyle w:val="Sansinterligne"/>
      </w:pPr>
    </w:p>
    <w:p w14:paraId="291AD082" w14:textId="77777777" w:rsidR="0029143A" w:rsidRDefault="0029143A" w:rsidP="004E4B02">
      <w:pPr>
        <w:pStyle w:val="Sansinterligne"/>
      </w:pPr>
    </w:p>
    <w:p w14:paraId="04BDD99B" w14:textId="77777777" w:rsidR="009A15A8" w:rsidRDefault="009A15A8" w:rsidP="002F5A25">
      <w:pPr>
        <w:pStyle w:val="Titre1"/>
        <w:rPr>
          <w:sz w:val="24"/>
          <w:szCs w:val="24"/>
        </w:rPr>
      </w:pPr>
      <w:r>
        <w:lastRenderedPageBreak/>
        <w:t>CAHIER DE CHARGE DU PROJET « MY GYM »</w:t>
      </w:r>
    </w:p>
    <w:p w14:paraId="0251C2A3" w14:textId="643DBDBD" w:rsidR="009A15A8" w:rsidRDefault="00CE5689" w:rsidP="009A15A8">
      <w:pPr>
        <w:widowControl w:val="0"/>
        <w:autoSpaceDE w:val="0"/>
        <w:autoSpaceDN w:val="0"/>
        <w:adjustRightInd w:val="0"/>
        <w:spacing w:after="240" w:line="340" w:lineRule="atLeast"/>
        <w:rPr>
          <w:rFonts w:ascii="Times" w:hAnsi="Times" w:cs="Times"/>
          <w:color w:val="000000"/>
          <w:sz w:val="24"/>
          <w:szCs w:val="24"/>
        </w:rPr>
      </w:pPr>
      <w:r>
        <w:rPr>
          <w:rFonts w:ascii="Times" w:hAnsi="Times" w:cs="Times"/>
          <w:color w:val="000000"/>
          <w:sz w:val="29"/>
          <w:szCs w:val="29"/>
          <w:highlight w:val="yellow"/>
        </w:rPr>
        <w:t>I. Introduction</w:t>
      </w:r>
      <w:r w:rsidR="0060507A">
        <w:rPr>
          <w:rFonts w:ascii="Times" w:hAnsi="Times" w:cs="Times"/>
          <w:color w:val="000000"/>
          <w:sz w:val="29"/>
          <w:szCs w:val="29"/>
        </w:rPr>
        <w:t> :</w:t>
      </w:r>
    </w:p>
    <w:p w14:paraId="15A4AAF4" w14:textId="77777777" w:rsidR="009A15A8" w:rsidRDefault="009A15A8" w:rsidP="009A15A8">
      <w:pPr>
        <w:widowControl w:val="0"/>
        <w:autoSpaceDE w:val="0"/>
        <w:autoSpaceDN w:val="0"/>
        <w:adjustRightInd w:val="0"/>
        <w:spacing w:after="240" w:line="340" w:lineRule="atLeast"/>
        <w:rPr>
          <w:rFonts w:ascii="Times" w:hAnsi="Times" w:cs="Times"/>
          <w:color w:val="000000"/>
          <w:sz w:val="24"/>
          <w:szCs w:val="24"/>
        </w:rPr>
      </w:pPr>
      <w:r>
        <w:rPr>
          <w:rFonts w:ascii="Times" w:hAnsi="Times" w:cs="Times"/>
          <w:color w:val="000000"/>
          <w:sz w:val="29"/>
          <w:szCs w:val="29"/>
        </w:rPr>
        <w:t xml:space="preserve">Dans le cadre du projet C, nous considérons réaliser une application desktop qui a pour but de gérer une salle de sport et de fournir plusieurs services pour assurer un espace organisé aussi bien aux adhérents qu’au staff de la salle. </w:t>
      </w:r>
    </w:p>
    <w:p w14:paraId="693F0DE9" w14:textId="77777777" w:rsidR="009A15A8" w:rsidRDefault="009A15A8" w:rsidP="009A15A8">
      <w:pPr>
        <w:widowControl w:val="0"/>
        <w:autoSpaceDE w:val="0"/>
        <w:autoSpaceDN w:val="0"/>
        <w:adjustRightInd w:val="0"/>
        <w:spacing w:after="240" w:line="340" w:lineRule="atLeast"/>
        <w:rPr>
          <w:rFonts w:ascii="Times" w:hAnsi="Times" w:cs="Times"/>
          <w:color w:val="000000"/>
          <w:sz w:val="24"/>
          <w:szCs w:val="24"/>
        </w:rPr>
      </w:pPr>
      <w:r w:rsidRPr="0060507A">
        <w:rPr>
          <w:rFonts w:ascii="Times" w:hAnsi="Times" w:cs="Times"/>
          <w:color w:val="000000"/>
          <w:sz w:val="29"/>
          <w:szCs w:val="29"/>
          <w:highlight w:val="yellow"/>
        </w:rPr>
        <w:t>II. Objectif du Projet</w:t>
      </w:r>
      <w:r w:rsidR="0060507A">
        <w:rPr>
          <w:rFonts w:ascii="Times" w:hAnsi="Times" w:cs="Times"/>
          <w:color w:val="000000"/>
          <w:sz w:val="29"/>
          <w:szCs w:val="29"/>
        </w:rPr>
        <w:t> :</w:t>
      </w:r>
    </w:p>
    <w:p w14:paraId="33058820" w14:textId="77777777" w:rsidR="009A15A8" w:rsidRDefault="009A15A8" w:rsidP="009A15A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L’objectif de ce projet est de concevoir et développer une application desktop qui permet de mettre en place un planning pour bien organiser les séances d’entraînement et traiter les données des adhérents afin de les aider à bien suivre leur évolution physique sous la supervision d’un staff médical et sportif. </w:t>
      </w:r>
    </w:p>
    <w:p w14:paraId="7643FD5A" w14:textId="77777777" w:rsidR="00291C5B" w:rsidRDefault="00291C5B" w:rsidP="00291C5B">
      <w:pPr>
        <w:widowControl w:val="0"/>
        <w:autoSpaceDE w:val="0"/>
        <w:autoSpaceDN w:val="0"/>
        <w:adjustRightInd w:val="0"/>
        <w:spacing w:after="240" w:line="340" w:lineRule="atLeast"/>
        <w:rPr>
          <w:rFonts w:ascii="Times" w:hAnsi="Times" w:cs="Times"/>
          <w:color w:val="000000"/>
          <w:sz w:val="24"/>
          <w:szCs w:val="24"/>
        </w:rPr>
      </w:pPr>
      <w:r w:rsidRPr="00625B7F">
        <w:rPr>
          <w:rFonts w:ascii="Times" w:hAnsi="Times" w:cs="Times"/>
          <w:color w:val="000000"/>
          <w:sz w:val="29"/>
          <w:szCs w:val="29"/>
          <w:highlight w:val="yellow"/>
        </w:rPr>
        <w:t>III. Identification des acteurs</w:t>
      </w:r>
      <w:r w:rsidR="00625B7F">
        <w:rPr>
          <w:rFonts w:ascii="Times" w:hAnsi="Times" w:cs="Times"/>
          <w:color w:val="000000"/>
          <w:sz w:val="29"/>
          <w:szCs w:val="29"/>
        </w:rPr>
        <w:t> :</w:t>
      </w:r>
    </w:p>
    <w:p w14:paraId="295B5BB6" w14:textId="77777777" w:rsidR="00291C5B" w:rsidRDefault="00291C5B" w:rsidP="00291C5B">
      <w:pPr>
        <w:widowControl w:val="0"/>
        <w:autoSpaceDE w:val="0"/>
        <w:autoSpaceDN w:val="0"/>
        <w:adjustRightInd w:val="0"/>
        <w:spacing w:after="240" w:line="340" w:lineRule="atLeast"/>
        <w:rPr>
          <w:rFonts w:ascii="Times" w:hAnsi="Times" w:cs="Times"/>
          <w:color w:val="000000"/>
          <w:sz w:val="24"/>
          <w:szCs w:val="24"/>
        </w:rPr>
      </w:pPr>
      <w:r>
        <w:rPr>
          <w:rFonts w:ascii="Times" w:hAnsi="Times" w:cs="Times"/>
          <w:color w:val="000000"/>
          <w:sz w:val="29"/>
          <w:szCs w:val="29"/>
        </w:rPr>
        <w:t xml:space="preserve">Les acteurs qui vont interagir avec ce système sont : </w:t>
      </w:r>
    </w:p>
    <w:p w14:paraId="30DA0BE4" w14:textId="77777777" w:rsidR="00291C5B" w:rsidRDefault="00291C5B" w:rsidP="00291C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sz w:val="24"/>
          <w:szCs w:val="24"/>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sidRPr="00522C5C">
        <w:rPr>
          <w:rFonts w:ascii="Times" w:hAnsi="Times" w:cs="Times"/>
          <w:color w:val="000000"/>
          <w:sz w:val="29"/>
          <w:szCs w:val="29"/>
          <w:highlight w:val="cyan"/>
        </w:rPr>
        <w:t>L’administrateur de l’application</w:t>
      </w:r>
      <w:r>
        <w:rPr>
          <w:rFonts w:ascii="Times" w:hAnsi="Times" w:cs="Times"/>
          <w:color w:val="000000"/>
          <w:sz w:val="29"/>
          <w:szCs w:val="29"/>
        </w:rPr>
        <w:t xml:space="preserve"> : C’est la personne possédant le privilège de plus haut niveau. </w:t>
      </w:r>
      <w:r>
        <w:rPr>
          <w:rFonts w:ascii="MS Mincho" w:eastAsia="MS Mincho" w:hAnsi="MS Mincho" w:cs="MS Mincho"/>
          <w:color w:val="000000"/>
          <w:sz w:val="24"/>
          <w:szCs w:val="24"/>
        </w:rPr>
        <w:t> </w:t>
      </w:r>
    </w:p>
    <w:p w14:paraId="3806FB33" w14:textId="1F735182" w:rsidR="00291C5B" w:rsidRDefault="00291C5B" w:rsidP="00291C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sz w:val="24"/>
          <w:szCs w:val="24"/>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sidRPr="00522C5C">
        <w:rPr>
          <w:rFonts w:ascii="Times" w:hAnsi="Times" w:cs="Times"/>
          <w:color w:val="000000"/>
          <w:sz w:val="29"/>
          <w:szCs w:val="29"/>
          <w:highlight w:val="cyan"/>
        </w:rPr>
        <w:t>Les adhérents</w:t>
      </w:r>
      <w:r>
        <w:rPr>
          <w:rFonts w:ascii="Times" w:hAnsi="Times" w:cs="Times"/>
          <w:color w:val="000000"/>
          <w:sz w:val="29"/>
          <w:szCs w:val="29"/>
        </w:rPr>
        <w:t xml:space="preserve"> : C’est un utilisateur qui s’est authentifié avec un identifiant et un mot de passe pour accéder à son espace </w:t>
      </w:r>
      <w:r w:rsidR="00627907">
        <w:rPr>
          <w:rFonts w:ascii="Times" w:hAnsi="Times" w:cs="Times"/>
          <w:color w:val="000000"/>
          <w:sz w:val="29"/>
          <w:szCs w:val="29"/>
        </w:rPr>
        <w:t>adhérent.</w:t>
      </w:r>
    </w:p>
    <w:p w14:paraId="7EDFB767" w14:textId="0960D67C" w:rsidR="00291C5B" w:rsidRDefault="00291C5B" w:rsidP="00291C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sz w:val="24"/>
          <w:szCs w:val="24"/>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sidRPr="00522C5C">
        <w:rPr>
          <w:rFonts w:ascii="Times" w:hAnsi="Times" w:cs="Times"/>
          <w:color w:val="000000"/>
          <w:sz w:val="29"/>
          <w:szCs w:val="29"/>
          <w:highlight w:val="cyan"/>
        </w:rPr>
        <w:t>Les coachs sportifs</w:t>
      </w:r>
      <w:r>
        <w:rPr>
          <w:rFonts w:ascii="Times" w:hAnsi="Times" w:cs="Times"/>
          <w:color w:val="000000"/>
          <w:sz w:val="29"/>
          <w:szCs w:val="29"/>
        </w:rPr>
        <w:t xml:space="preserve"> : C’est un utilisateur qui s’est authentifié avec un identifiant et un mot de passe pour accéder à son espace </w:t>
      </w:r>
      <w:r w:rsidR="00627907">
        <w:rPr>
          <w:rFonts w:ascii="Times" w:hAnsi="Times" w:cs="Times"/>
          <w:color w:val="000000"/>
          <w:sz w:val="29"/>
          <w:szCs w:val="29"/>
        </w:rPr>
        <w:t>coach.</w:t>
      </w:r>
    </w:p>
    <w:p w14:paraId="678BEF7D" w14:textId="04BC7D04" w:rsidR="00291C5B" w:rsidRDefault="00291C5B" w:rsidP="00291C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sz w:val="24"/>
          <w:szCs w:val="24"/>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sidRPr="00522C5C">
        <w:rPr>
          <w:rFonts w:ascii="Times" w:hAnsi="Times" w:cs="Times"/>
          <w:color w:val="000000"/>
          <w:sz w:val="29"/>
          <w:szCs w:val="29"/>
          <w:highlight w:val="cyan"/>
        </w:rPr>
        <w:t>Le(s) diététicien(s)</w:t>
      </w:r>
      <w:r>
        <w:rPr>
          <w:rFonts w:ascii="Times" w:hAnsi="Times" w:cs="Times"/>
          <w:color w:val="000000"/>
          <w:sz w:val="29"/>
          <w:szCs w:val="29"/>
        </w:rPr>
        <w:t xml:space="preserve"> : C’est un utilisateur qui s’est authentifié avec un identifiant et un mot de passe pour accéder à son espace </w:t>
      </w:r>
      <w:r w:rsidR="00627907">
        <w:rPr>
          <w:rFonts w:ascii="Times" w:hAnsi="Times" w:cs="Times"/>
          <w:color w:val="000000"/>
          <w:sz w:val="29"/>
          <w:szCs w:val="29"/>
        </w:rPr>
        <w:t>diététicien.</w:t>
      </w:r>
      <w:r>
        <w:rPr>
          <w:rFonts w:ascii="MS Mincho" w:eastAsia="MS Mincho" w:hAnsi="MS Mincho" w:cs="MS Mincho"/>
          <w:color w:val="000000"/>
          <w:sz w:val="24"/>
          <w:szCs w:val="24"/>
        </w:rPr>
        <w:t> </w:t>
      </w:r>
    </w:p>
    <w:p w14:paraId="7E6F7F06" w14:textId="2D9D1C9B" w:rsidR="00291C5B" w:rsidRDefault="00291C5B" w:rsidP="00291C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sz w:val="24"/>
          <w:szCs w:val="24"/>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sidRPr="00522C5C">
        <w:rPr>
          <w:rFonts w:ascii="Times" w:hAnsi="Times" w:cs="Times"/>
          <w:color w:val="000000"/>
          <w:sz w:val="29"/>
          <w:szCs w:val="29"/>
          <w:highlight w:val="cyan"/>
        </w:rPr>
        <w:t>Le(s) médecin(s) Nutritionniste(s)</w:t>
      </w:r>
      <w:r>
        <w:rPr>
          <w:rFonts w:ascii="Times" w:hAnsi="Times" w:cs="Times"/>
          <w:color w:val="000000"/>
          <w:sz w:val="29"/>
          <w:szCs w:val="29"/>
        </w:rPr>
        <w:t xml:space="preserve"> : C’est un utilisateur qui s’est authentifié avec un identifiant et un mot de passe pour accéder à son espace médecin </w:t>
      </w:r>
      <w:r w:rsidR="00627907">
        <w:rPr>
          <w:rFonts w:ascii="Times" w:hAnsi="Times" w:cs="Times"/>
          <w:color w:val="000000"/>
          <w:sz w:val="29"/>
          <w:szCs w:val="29"/>
        </w:rPr>
        <w:t>nutritionniste.</w:t>
      </w:r>
      <w:r>
        <w:rPr>
          <w:rFonts w:ascii="MS Mincho" w:eastAsia="MS Mincho" w:hAnsi="MS Mincho" w:cs="MS Mincho"/>
          <w:color w:val="000000"/>
          <w:sz w:val="24"/>
          <w:szCs w:val="24"/>
        </w:rPr>
        <w:t> </w:t>
      </w:r>
    </w:p>
    <w:p w14:paraId="1669099C" w14:textId="60029B11" w:rsidR="00D85557" w:rsidRPr="00D85557" w:rsidRDefault="00291C5B" w:rsidP="00291C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sz w:val="24"/>
          <w:szCs w:val="24"/>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sidRPr="00522C5C">
        <w:rPr>
          <w:rFonts w:ascii="Times" w:hAnsi="Times" w:cs="Times"/>
          <w:color w:val="000000"/>
          <w:sz w:val="29"/>
          <w:szCs w:val="29"/>
          <w:highlight w:val="cyan"/>
        </w:rPr>
        <w:t>Le(s) Kinésithérapeute(s)</w:t>
      </w:r>
      <w:r>
        <w:rPr>
          <w:rFonts w:ascii="Times" w:hAnsi="Times" w:cs="Times"/>
          <w:color w:val="000000"/>
          <w:sz w:val="29"/>
          <w:szCs w:val="29"/>
        </w:rPr>
        <w:t xml:space="preserve"> : C’est un utilisateur qui s’est authentifié avec un identifiant et un mot de passe pour accéder à son espace </w:t>
      </w:r>
      <w:r w:rsidR="00627907">
        <w:rPr>
          <w:rFonts w:ascii="Times" w:hAnsi="Times" w:cs="Times"/>
          <w:color w:val="000000"/>
          <w:sz w:val="29"/>
          <w:szCs w:val="29"/>
        </w:rPr>
        <w:lastRenderedPageBreak/>
        <w:t>kinésithérapeute.</w:t>
      </w:r>
    </w:p>
    <w:p w14:paraId="56A26609" w14:textId="4327F82C" w:rsidR="00F71150" w:rsidRDefault="00D85557" w:rsidP="00D85557">
      <w:pPr>
        <w:widowControl w:val="0"/>
        <w:autoSpaceDE w:val="0"/>
        <w:autoSpaceDN w:val="0"/>
        <w:adjustRightInd w:val="0"/>
        <w:spacing w:after="240" w:line="340" w:lineRule="atLeast"/>
        <w:rPr>
          <w:rFonts w:ascii="Times" w:hAnsi="Times" w:cs="Times"/>
          <w:color w:val="000000"/>
          <w:sz w:val="29"/>
          <w:szCs w:val="29"/>
          <w:highlight w:val="yellow"/>
        </w:rPr>
      </w:pPr>
      <w:r w:rsidRPr="00522C5C">
        <w:rPr>
          <w:rFonts w:ascii="Times" w:hAnsi="Times" w:cs="Times"/>
          <w:color w:val="000000"/>
          <w:sz w:val="29"/>
          <w:szCs w:val="29"/>
          <w:highlight w:val="yellow"/>
        </w:rPr>
        <w:t>IV. Spécification des besoins fonctionnels et non fonctionnels</w:t>
      </w:r>
      <w:r w:rsidR="002625DC">
        <w:rPr>
          <w:rFonts w:ascii="Times" w:hAnsi="Times" w:cs="Times"/>
          <w:color w:val="000000"/>
          <w:sz w:val="29"/>
          <w:szCs w:val="29"/>
          <w:highlight w:val="yellow"/>
        </w:rPr>
        <w:t> :</w:t>
      </w:r>
    </w:p>
    <w:p w14:paraId="2F31423C" w14:textId="77777777" w:rsidR="00D85557" w:rsidRDefault="00D85557" w:rsidP="00D85557">
      <w:pPr>
        <w:widowControl w:val="0"/>
        <w:autoSpaceDE w:val="0"/>
        <w:autoSpaceDN w:val="0"/>
        <w:adjustRightInd w:val="0"/>
        <w:spacing w:after="240" w:line="340" w:lineRule="atLeast"/>
        <w:rPr>
          <w:rFonts w:ascii="Times" w:hAnsi="Times" w:cs="Times"/>
          <w:color w:val="000000"/>
          <w:sz w:val="24"/>
          <w:szCs w:val="24"/>
        </w:rPr>
      </w:pPr>
      <w:r w:rsidRPr="00F71150">
        <w:rPr>
          <w:rFonts w:ascii="Times" w:hAnsi="Times" w:cs="Times"/>
          <w:color w:val="000000"/>
          <w:sz w:val="29"/>
          <w:szCs w:val="29"/>
          <w:highlight w:val="magenta"/>
        </w:rPr>
        <w:t>a) Les besoins fonctionnels</w:t>
      </w:r>
      <w:r>
        <w:rPr>
          <w:rFonts w:ascii="Times" w:hAnsi="Times" w:cs="Times"/>
          <w:color w:val="000000"/>
          <w:sz w:val="29"/>
          <w:szCs w:val="29"/>
        </w:rPr>
        <w:t xml:space="preserve"> : </w:t>
      </w:r>
    </w:p>
    <w:p w14:paraId="0FC6BEE8" w14:textId="77777777" w:rsidR="001C30C3" w:rsidRDefault="00D85557" w:rsidP="00D85557">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Les besoins fonctionnels représentent les actions que le système doit exécuter. Cette application couvre les besoins fonctionnels suivants :</w:t>
      </w:r>
    </w:p>
    <w:p w14:paraId="56968C38" w14:textId="77777777" w:rsidR="00D85557" w:rsidRPr="001C30C3" w:rsidRDefault="00D85557" w:rsidP="00D85557">
      <w:pPr>
        <w:widowControl w:val="0"/>
        <w:autoSpaceDE w:val="0"/>
        <w:autoSpaceDN w:val="0"/>
        <w:adjustRightInd w:val="0"/>
        <w:spacing w:after="240" w:line="340" w:lineRule="atLeast"/>
        <w:rPr>
          <w:rFonts w:ascii="Times" w:hAnsi="Times" w:cs="Times"/>
          <w:color w:val="000000"/>
          <w:sz w:val="29"/>
          <w:szCs w:val="29"/>
        </w:rPr>
      </w:pPr>
      <w:r w:rsidRPr="001C30C3">
        <w:rPr>
          <w:rFonts w:ascii="Times" w:hAnsi="Times" w:cs="Times"/>
          <w:color w:val="000000"/>
          <w:sz w:val="29"/>
          <w:szCs w:val="29"/>
          <w:highlight w:val="green"/>
        </w:rPr>
        <w:t>Gestion des comptes utilisateurs</w:t>
      </w:r>
      <w:r>
        <w:rPr>
          <w:rFonts w:ascii="Times" w:hAnsi="Times" w:cs="Times"/>
          <w:color w:val="000000"/>
          <w:sz w:val="29"/>
          <w:szCs w:val="29"/>
        </w:rPr>
        <w:t xml:space="preserve"> : </w:t>
      </w:r>
    </w:p>
    <w:p w14:paraId="688E1430" w14:textId="0F56885B" w:rsidR="00D85557" w:rsidRDefault="00D85557" w:rsidP="00D85557">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L’administrateur peut créer et consulter les comptes utilisateurs des </w:t>
      </w:r>
      <w:r w:rsidR="00627907">
        <w:rPr>
          <w:rFonts w:ascii="Times" w:hAnsi="Times" w:cs="Times"/>
          <w:color w:val="000000"/>
          <w:sz w:val="29"/>
          <w:szCs w:val="29"/>
        </w:rPr>
        <w:t>adhérents.</w:t>
      </w:r>
    </w:p>
    <w:p w14:paraId="2DA95918" w14:textId="44CEDCE9" w:rsidR="001C30C3" w:rsidRPr="001C30C3" w:rsidRDefault="00D85557" w:rsidP="00D85557">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L’administrateur peut créer et consulter les comptes utilisateurs du staff sportif et </w:t>
      </w:r>
      <w:r w:rsidR="00627907">
        <w:rPr>
          <w:rFonts w:ascii="Times" w:hAnsi="Times" w:cs="Times"/>
          <w:color w:val="000000"/>
          <w:sz w:val="29"/>
          <w:szCs w:val="29"/>
        </w:rPr>
        <w:t>médical.</w:t>
      </w:r>
    </w:p>
    <w:p w14:paraId="54CBB786" w14:textId="77777777" w:rsidR="00D85557" w:rsidRDefault="00D85557" w:rsidP="00D85557">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sidRPr="001C30C3">
        <w:rPr>
          <w:rFonts w:ascii="Times" w:hAnsi="Times" w:cs="Times"/>
          <w:color w:val="000000"/>
          <w:sz w:val="29"/>
          <w:szCs w:val="29"/>
          <w:highlight w:val="green"/>
        </w:rPr>
        <w:t>Gestion des profils d’utilisateur</w:t>
      </w:r>
      <w:r>
        <w:rPr>
          <w:rFonts w:ascii="Times" w:hAnsi="Times" w:cs="Times"/>
          <w:color w:val="000000"/>
          <w:sz w:val="29"/>
          <w:szCs w:val="29"/>
        </w:rPr>
        <w:t xml:space="preserve"> : </w:t>
      </w:r>
      <w:r>
        <w:rPr>
          <w:rFonts w:ascii="MS Mincho" w:eastAsia="MS Mincho" w:hAnsi="MS Mincho" w:cs="MS Mincho"/>
          <w:color w:val="000000"/>
          <w:sz w:val="24"/>
          <w:szCs w:val="24"/>
        </w:rPr>
        <w:t> </w:t>
      </w:r>
    </w:p>
    <w:p w14:paraId="264C664C" w14:textId="1318FCB2" w:rsidR="00D85557" w:rsidRDefault="00D85557" w:rsidP="00D85557">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Chaque adhérent peut ajouter son profil, ses objectifs et sa disponibilité pendant la </w:t>
      </w:r>
      <w:r w:rsidR="00627907">
        <w:rPr>
          <w:rFonts w:ascii="Times" w:hAnsi="Times" w:cs="Times"/>
          <w:color w:val="000000"/>
          <w:sz w:val="29"/>
          <w:szCs w:val="29"/>
        </w:rPr>
        <w:t>journée.</w:t>
      </w:r>
    </w:p>
    <w:p w14:paraId="5BFD4A8C" w14:textId="784469BE" w:rsidR="00D85557" w:rsidRDefault="00D85557" w:rsidP="00D85557">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Chaque adhérent peut consulter les profils des </w:t>
      </w:r>
      <w:r w:rsidR="00627907">
        <w:rPr>
          <w:rFonts w:ascii="Times" w:hAnsi="Times" w:cs="Times"/>
          <w:color w:val="000000"/>
          <w:sz w:val="29"/>
          <w:szCs w:val="29"/>
        </w:rPr>
        <w:t>coaches</w:t>
      </w:r>
      <w:r>
        <w:rPr>
          <w:rFonts w:ascii="Times" w:hAnsi="Times" w:cs="Times"/>
          <w:color w:val="000000"/>
          <w:sz w:val="29"/>
          <w:szCs w:val="29"/>
        </w:rPr>
        <w:t xml:space="preserve"> ainsi que le staff </w:t>
      </w:r>
      <w:r w:rsidR="00627907">
        <w:rPr>
          <w:rFonts w:ascii="Times" w:hAnsi="Times" w:cs="Times"/>
          <w:color w:val="000000"/>
          <w:sz w:val="29"/>
          <w:szCs w:val="29"/>
        </w:rPr>
        <w:t>médical.</w:t>
      </w:r>
    </w:p>
    <w:p w14:paraId="1F21CE01" w14:textId="06D93D93" w:rsidR="00D85557" w:rsidRDefault="00D85557" w:rsidP="00D85557">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Chaque adhérent peut demander un rendez-</w:t>
      </w:r>
      <w:r w:rsidR="00627907">
        <w:rPr>
          <w:rFonts w:ascii="Times" w:hAnsi="Times" w:cs="Times"/>
          <w:color w:val="000000"/>
          <w:sz w:val="29"/>
          <w:szCs w:val="29"/>
        </w:rPr>
        <w:t>vous.</w:t>
      </w:r>
    </w:p>
    <w:p w14:paraId="6EE8BA7A" w14:textId="7DBE8145" w:rsidR="00D85557" w:rsidRDefault="00D85557" w:rsidP="00D85557">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Chaque coach doit mentionner sa spécialité et sa </w:t>
      </w:r>
      <w:r w:rsidR="00627907">
        <w:rPr>
          <w:rFonts w:ascii="Times" w:hAnsi="Times" w:cs="Times"/>
          <w:color w:val="000000"/>
          <w:sz w:val="29"/>
          <w:szCs w:val="29"/>
        </w:rPr>
        <w:t>disponibilité.</w:t>
      </w:r>
      <w:r>
        <w:rPr>
          <w:rFonts w:ascii="MS Mincho" w:eastAsia="MS Mincho" w:hAnsi="MS Mincho" w:cs="MS Mincho"/>
          <w:color w:val="000000"/>
          <w:sz w:val="24"/>
          <w:szCs w:val="24"/>
        </w:rPr>
        <w:t> </w:t>
      </w:r>
    </w:p>
    <w:p w14:paraId="7146CA69" w14:textId="7E30F948" w:rsidR="00D85557" w:rsidRDefault="00D85557" w:rsidP="00D85557">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Chaque médecin nutritionniste doit mentionner son honoraire et ajouter un calendrier de </w:t>
      </w:r>
      <w:r>
        <w:rPr>
          <w:rFonts w:ascii="MS Mincho" w:eastAsia="MS Mincho" w:hAnsi="MS Mincho" w:cs="MS Mincho"/>
          <w:color w:val="000000"/>
          <w:sz w:val="24"/>
          <w:szCs w:val="24"/>
        </w:rPr>
        <w:t> </w:t>
      </w:r>
      <w:r w:rsidR="00627907">
        <w:rPr>
          <w:rFonts w:ascii="Times" w:hAnsi="Times" w:cs="Times"/>
          <w:color w:val="000000"/>
          <w:sz w:val="29"/>
          <w:szCs w:val="29"/>
        </w:rPr>
        <w:t>Rendez</w:t>
      </w:r>
      <w:r>
        <w:rPr>
          <w:rFonts w:ascii="Times" w:hAnsi="Times" w:cs="Times"/>
          <w:color w:val="000000"/>
          <w:sz w:val="29"/>
          <w:szCs w:val="29"/>
        </w:rPr>
        <w:t>-</w:t>
      </w:r>
      <w:r w:rsidR="00627907">
        <w:rPr>
          <w:rFonts w:ascii="Times" w:hAnsi="Times" w:cs="Times"/>
          <w:color w:val="000000"/>
          <w:sz w:val="29"/>
          <w:szCs w:val="29"/>
        </w:rPr>
        <w:t>vous.</w:t>
      </w:r>
      <w:r>
        <w:rPr>
          <w:rFonts w:ascii="MS Mincho" w:eastAsia="MS Mincho" w:hAnsi="MS Mincho" w:cs="MS Mincho"/>
          <w:color w:val="000000"/>
          <w:sz w:val="24"/>
          <w:szCs w:val="24"/>
        </w:rPr>
        <w:t> </w:t>
      </w:r>
    </w:p>
    <w:p w14:paraId="43D01428" w14:textId="1BC9A7BE" w:rsidR="00D85557" w:rsidRDefault="00D85557" w:rsidP="00D85557">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Chaque diététicien doi</w:t>
      </w:r>
      <w:r w:rsidR="001C30C3">
        <w:rPr>
          <w:rFonts w:ascii="Times" w:hAnsi="Times" w:cs="Times"/>
          <w:color w:val="000000"/>
          <w:sz w:val="29"/>
          <w:szCs w:val="29"/>
        </w:rPr>
        <w:t>t mentionner son honoraire et ses heures de</w:t>
      </w:r>
      <w:r>
        <w:rPr>
          <w:rFonts w:ascii="Times" w:hAnsi="Times" w:cs="Times"/>
          <w:color w:val="000000"/>
          <w:sz w:val="29"/>
          <w:szCs w:val="29"/>
        </w:rPr>
        <w:t xml:space="preserve"> </w:t>
      </w:r>
      <w:r w:rsidR="00627907">
        <w:rPr>
          <w:rFonts w:ascii="Times" w:hAnsi="Times" w:cs="Times"/>
          <w:color w:val="000000"/>
          <w:sz w:val="29"/>
          <w:szCs w:val="29"/>
        </w:rPr>
        <w:t>disponibilité.</w:t>
      </w:r>
      <w:r>
        <w:rPr>
          <w:rFonts w:ascii="MS Mincho" w:eastAsia="MS Mincho" w:hAnsi="MS Mincho" w:cs="MS Mincho"/>
          <w:color w:val="000000"/>
          <w:sz w:val="24"/>
          <w:szCs w:val="24"/>
        </w:rPr>
        <w:t> </w:t>
      </w:r>
    </w:p>
    <w:p w14:paraId="20A21FAB" w14:textId="39C6CD78" w:rsidR="009A1C9F" w:rsidRPr="009A1C9F" w:rsidRDefault="00D85557" w:rsidP="00D85557">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Chaque kinésithérapeute doit mentionner son honoraire et ajouter un calendrier de rendez-</w:t>
      </w:r>
      <w:r w:rsidR="00627907">
        <w:rPr>
          <w:rFonts w:ascii="Times" w:hAnsi="Times" w:cs="Times"/>
          <w:color w:val="000000"/>
          <w:sz w:val="29"/>
          <w:szCs w:val="29"/>
        </w:rPr>
        <w:t>Vous.</w:t>
      </w:r>
    </w:p>
    <w:p w14:paraId="06A5B47F" w14:textId="77777777" w:rsidR="00D85557" w:rsidRDefault="00D85557" w:rsidP="00D85557">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sidRPr="009A1C9F">
        <w:rPr>
          <w:rFonts w:ascii="Times" w:hAnsi="Times" w:cs="Times"/>
          <w:color w:val="000000"/>
          <w:sz w:val="29"/>
          <w:szCs w:val="29"/>
          <w:highlight w:val="green"/>
        </w:rPr>
        <w:t>Gestion des fiches médicales</w:t>
      </w:r>
      <w:r>
        <w:rPr>
          <w:rFonts w:ascii="Times" w:hAnsi="Times" w:cs="Times"/>
          <w:color w:val="000000"/>
          <w:sz w:val="29"/>
          <w:szCs w:val="29"/>
        </w:rPr>
        <w:t xml:space="preserve"> : </w:t>
      </w:r>
      <w:r>
        <w:rPr>
          <w:rFonts w:ascii="MS Mincho" w:eastAsia="MS Mincho" w:hAnsi="MS Mincho" w:cs="MS Mincho"/>
          <w:color w:val="000000"/>
          <w:sz w:val="24"/>
          <w:szCs w:val="24"/>
        </w:rPr>
        <w:t> </w:t>
      </w:r>
    </w:p>
    <w:p w14:paraId="1E0A29A8" w14:textId="5749D8BB" w:rsidR="00D85557" w:rsidRDefault="00D85557" w:rsidP="00D85557">
      <w:pPr>
        <w:widowControl w:val="0"/>
        <w:numPr>
          <w:ilvl w:val="0"/>
          <w:numId w:val="4"/>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Chaque médecin nutritionniste peut gérer la fiche médicale de chaque </w:t>
      </w:r>
      <w:r w:rsidR="00627907">
        <w:rPr>
          <w:rFonts w:ascii="Times" w:hAnsi="Times" w:cs="Times"/>
          <w:color w:val="000000"/>
          <w:sz w:val="29"/>
          <w:szCs w:val="29"/>
        </w:rPr>
        <w:lastRenderedPageBreak/>
        <w:t>adhérent.</w:t>
      </w:r>
    </w:p>
    <w:p w14:paraId="06ECCA62" w14:textId="47C5D9FD" w:rsidR="00D85557" w:rsidRDefault="00D85557" w:rsidP="00D85557">
      <w:pPr>
        <w:widowControl w:val="0"/>
        <w:numPr>
          <w:ilvl w:val="0"/>
          <w:numId w:val="4"/>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Chaque diététicien a le droit de consulter la fiche médicale de </w:t>
      </w:r>
      <w:r w:rsidR="00627907">
        <w:rPr>
          <w:rFonts w:ascii="Times" w:hAnsi="Times" w:cs="Times"/>
          <w:color w:val="000000"/>
          <w:sz w:val="29"/>
          <w:szCs w:val="29"/>
        </w:rPr>
        <w:t>l’adhérent.</w:t>
      </w:r>
      <w:r>
        <w:rPr>
          <w:rFonts w:ascii="MS Mincho" w:eastAsia="MS Mincho" w:hAnsi="MS Mincho" w:cs="MS Mincho"/>
          <w:color w:val="000000"/>
          <w:sz w:val="24"/>
          <w:szCs w:val="24"/>
        </w:rPr>
        <w:t> </w:t>
      </w:r>
    </w:p>
    <w:p w14:paraId="451CB57E" w14:textId="165D0C0B" w:rsidR="009A1C9F" w:rsidRPr="009A1C9F" w:rsidRDefault="00D85557" w:rsidP="00D85557">
      <w:pPr>
        <w:widowControl w:val="0"/>
        <w:numPr>
          <w:ilvl w:val="0"/>
          <w:numId w:val="4"/>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Affecter un adhérant à un régime </w:t>
      </w:r>
      <w:r w:rsidR="00627907">
        <w:rPr>
          <w:rFonts w:ascii="Times" w:hAnsi="Times" w:cs="Times"/>
          <w:color w:val="000000"/>
          <w:sz w:val="29"/>
          <w:szCs w:val="29"/>
        </w:rPr>
        <w:t>alimentaire.</w:t>
      </w:r>
      <w:r>
        <w:rPr>
          <w:rFonts w:ascii="MS Mincho" w:eastAsia="MS Mincho" w:hAnsi="MS Mincho" w:cs="MS Mincho"/>
          <w:color w:val="000000"/>
          <w:sz w:val="24"/>
          <w:szCs w:val="24"/>
        </w:rPr>
        <w:t> </w:t>
      </w:r>
    </w:p>
    <w:p w14:paraId="796B7CD6" w14:textId="77777777" w:rsidR="00D85557" w:rsidRDefault="00D85557" w:rsidP="00D85557">
      <w:pPr>
        <w:widowControl w:val="0"/>
        <w:numPr>
          <w:ilvl w:val="0"/>
          <w:numId w:val="4"/>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sidRPr="009A1C9F">
        <w:rPr>
          <w:rFonts w:ascii="Times" w:hAnsi="Times" w:cs="Times"/>
          <w:color w:val="000000"/>
          <w:sz w:val="29"/>
          <w:szCs w:val="29"/>
          <w:highlight w:val="green"/>
        </w:rPr>
        <w:t>Gestion des cours d’entraînement et des séances de cures</w:t>
      </w:r>
      <w:r>
        <w:rPr>
          <w:rFonts w:ascii="Times" w:hAnsi="Times" w:cs="Times"/>
          <w:color w:val="000000"/>
          <w:sz w:val="29"/>
          <w:szCs w:val="29"/>
        </w:rPr>
        <w:t xml:space="preserve"> : </w:t>
      </w:r>
      <w:r>
        <w:rPr>
          <w:rFonts w:ascii="MS Mincho" w:eastAsia="MS Mincho" w:hAnsi="MS Mincho" w:cs="MS Mincho"/>
          <w:color w:val="000000"/>
          <w:sz w:val="24"/>
          <w:szCs w:val="24"/>
        </w:rPr>
        <w:t> </w:t>
      </w:r>
    </w:p>
    <w:p w14:paraId="2BA10452" w14:textId="43B7A8C0" w:rsidR="00D85557" w:rsidRDefault="00D85557" w:rsidP="00D85557">
      <w:pPr>
        <w:widowControl w:val="0"/>
        <w:numPr>
          <w:ilvl w:val="0"/>
          <w:numId w:val="5"/>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Chaque coach doit mettre en place un calendrier pour ses </w:t>
      </w:r>
      <w:r w:rsidR="00627907">
        <w:rPr>
          <w:rFonts w:ascii="Times" w:hAnsi="Times" w:cs="Times"/>
          <w:color w:val="000000"/>
          <w:sz w:val="29"/>
          <w:szCs w:val="29"/>
        </w:rPr>
        <w:t>séances d’entraînement et pour s</w:t>
      </w:r>
      <w:r>
        <w:rPr>
          <w:rFonts w:ascii="Times" w:hAnsi="Times" w:cs="Times"/>
          <w:color w:val="000000"/>
          <w:sz w:val="29"/>
          <w:szCs w:val="29"/>
        </w:rPr>
        <w:t xml:space="preserve">es rendez-vous avec les </w:t>
      </w:r>
      <w:r w:rsidR="00B40F1A">
        <w:rPr>
          <w:rFonts w:ascii="Times" w:hAnsi="Times" w:cs="Times"/>
          <w:color w:val="000000"/>
          <w:sz w:val="29"/>
          <w:szCs w:val="29"/>
        </w:rPr>
        <w:t>adhérents.</w:t>
      </w:r>
      <w:r>
        <w:rPr>
          <w:rFonts w:ascii="MS Mincho" w:eastAsia="MS Mincho" w:hAnsi="MS Mincho" w:cs="MS Mincho"/>
          <w:color w:val="000000"/>
          <w:sz w:val="24"/>
          <w:szCs w:val="24"/>
        </w:rPr>
        <w:t> </w:t>
      </w:r>
    </w:p>
    <w:p w14:paraId="5B2F8AE4" w14:textId="4624A132" w:rsidR="009A1C9F" w:rsidRPr="009A1C9F" w:rsidRDefault="00D85557" w:rsidP="00D85557">
      <w:pPr>
        <w:widowControl w:val="0"/>
        <w:numPr>
          <w:ilvl w:val="0"/>
          <w:numId w:val="5"/>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Chaque kinésithérapeute a le droit de gérer les séances de </w:t>
      </w:r>
      <w:r w:rsidR="00B40F1A">
        <w:rPr>
          <w:rFonts w:ascii="Times" w:hAnsi="Times" w:cs="Times"/>
          <w:color w:val="000000"/>
          <w:sz w:val="29"/>
          <w:szCs w:val="29"/>
        </w:rPr>
        <w:t>cures.</w:t>
      </w:r>
    </w:p>
    <w:p w14:paraId="49F02325" w14:textId="77777777" w:rsidR="00D85557" w:rsidRDefault="00D85557" w:rsidP="00D85557">
      <w:pPr>
        <w:widowControl w:val="0"/>
        <w:numPr>
          <w:ilvl w:val="0"/>
          <w:numId w:val="5"/>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sidRPr="009A1C9F">
        <w:rPr>
          <w:rFonts w:ascii="Times" w:hAnsi="Times" w:cs="Times"/>
          <w:color w:val="000000"/>
          <w:sz w:val="29"/>
          <w:szCs w:val="29"/>
          <w:highlight w:val="green"/>
        </w:rPr>
        <w:t>Gestion des données des adhérents</w:t>
      </w:r>
      <w:r>
        <w:rPr>
          <w:rFonts w:ascii="Times" w:hAnsi="Times" w:cs="Times"/>
          <w:color w:val="000000"/>
          <w:sz w:val="29"/>
          <w:szCs w:val="29"/>
        </w:rPr>
        <w:t xml:space="preserve"> : </w:t>
      </w:r>
      <w:r>
        <w:rPr>
          <w:rFonts w:ascii="MS Mincho" w:eastAsia="MS Mincho" w:hAnsi="MS Mincho" w:cs="MS Mincho"/>
          <w:color w:val="000000"/>
          <w:sz w:val="24"/>
          <w:szCs w:val="24"/>
        </w:rPr>
        <w:t> </w:t>
      </w:r>
    </w:p>
    <w:p w14:paraId="1C8125E0" w14:textId="1FAFE031" w:rsidR="00D85557" w:rsidRDefault="00D85557" w:rsidP="00D85557">
      <w:pPr>
        <w:widowControl w:val="0"/>
        <w:numPr>
          <w:ilvl w:val="0"/>
          <w:numId w:val="6"/>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Chaque adhérent peut consulter ses données personnelles pour suivre son évolution </w:t>
      </w:r>
      <w:r w:rsidR="00B40F1A">
        <w:rPr>
          <w:rFonts w:ascii="Times" w:hAnsi="Times" w:cs="Times"/>
          <w:color w:val="000000"/>
          <w:sz w:val="29"/>
          <w:szCs w:val="29"/>
        </w:rPr>
        <w:t>physique.</w:t>
      </w:r>
    </w:p>
    <w:p w14:paraId="2196B747" w14:textId="35D01D38" w:rsidR="00D85557" w:rsidRDefault="00D85557" w:rsidP="00D85557">
      <w:pPr>
        <w:widowControl w:val="0"/>
        <w:numPr>
          <w:ilvl w:val="0"/>
          <w:numId w:val="6"/>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Les diététiciens ont la possibilité de consulter les données personnelles des adhérents pour suivre leurs </w:t>
      </w:r>
      <w:r w:rsidR="00B40F1A">
        <w:rPr>
          <w:rFonts w:ascii="Times" w:hAnsi="Times" w:cs="Times"/>
          <w:color w:val="000000"/>
          <w:sz w:val="29"/>
          <w:szCs w:val="29"/>
        </w:rPr>
        <w:t>états.</w:t>
      </w:r>
    </w:p>
    <w:p w14:paraId="2E01DB69" w14:textId="77777777" w:rsidR="009A1C9F" w:rsidRPr="009A1C9F" w:rsidRDefault="00D85557" w:rsidP="00D85557">
      <w:pPr>
        <w:widowControl w:val="0"/>
        <w:numPr>
          <w:ilvl w:val="0"/>
          <w:numId w:val="6"/>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Les nutritionnistes ont accès aux données personnelles des adhérents pour suivre leur évolution </w:t>
      </w:r>
      <w:r>
        <w:rPr>
          <w:rFonts w:ascii="MS Mincho" w:eastAsia="MS Mincho" w:hAnsi="MS Mincho" w:cs="MS Mincho"/>
          <w:color w:val="000000"/>
          <w:sz w:val="24"/>
          <w:szCs w:val="24"/>
        </w:rPr>
        <w:t> </w:t>
      </w:r>
    </w:p>
    <w:p w14:paraId="184B22F7" w14:textId="77777777" w:rsidR="00D85557" w:rsidRDefault="00D85557" w:rsidP="00D85557">
      <w:pPr>
        <w:widowControl w:val="0"/>
        <w:numPr>
          <w:ilvl w:val="0"/>
          <w:numId w:val="6"/>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sidRPr="009A1C9F">
        <w:rPr>
          <w:rFonts w:ascii="Times" w:hAnsi="Times" w:cs="Times"/>
          <w:color w:val="000000"/>
          <w:sz w:val="29"/>
          <w:szCs w:val="29"/>
          <w:highlight w:val="green"/>
        </w:rPr>
        <w:t>Gestion des abonnements</w:t>
      </w:r>
      <w:r>
        <w:rPr>
          <w:rFonts w:ascii="Times" w:hAnsi="Times" w:cs="Times"/>
          <w:color w:val="000000"/>
          <w:sz w:val="29"/>
          <w:szCs w:val="29"/>
        </w:rPr>
        <w:t xml:space="preserve"> : </w:t>
      </w:r>
      <w:r>
        <w:rPr>
          <w:rFonts w:ascii="MS Mincho" w:eastAsia="MS Mincho" w:hAnsi="MS Mincho" w:cs="MS Mincho"/>
          <w:color w:val="000000"/>
          <w:sz w:val="24"/>
          <w:szCs w:val="24"/>
        </w:rPr>
        <w:t> </w:t>
      </w:r>
    </w:p>
    <w:p w14:paraId="15890CB7" w14:textId="77859EF4" w:rsidR="00D85557" w:rsidRDefault="00D85557" w:rsidP="00D85557">
      <w:pPr>
        <w:widowControl w:val="0"/>
        <w:numPr>
          <w:ilvl w:val="0"/>
          <w:numId w:val="7"/>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L’administrateur est seul à avoir le droit de gérer les </w:t>
      </w:r>
      <w:r w:rsidR="00B40F1A">
        <w:rPr>
          <w:rFonts w:ascii="Times" w:hAnsi="Times" w:cs="Times"/>
          <w:color w:val="000000"/>
          <w:sz w:val="29"/>
          <w:szCs w:val="29"/>
        </w:rPr>
        <w:t>abonnements.</w:t>
      </w:r>
      <w:r>
        <w:rPr>
          <w:rFonts w:ascii="MS Mincho" w:eastAsia="MS Mincho" w:hAnsi="MS Mincho" w:cs="MS Mincho"/>
          <w:color w:val="000000"/>
          <w:sz w:val="24"/>
          <w:szCs w:val="24"/>
        </w:rPr>
        <w:t> </w:t>
      </w:r>
    </w:p>
    <w:p w14:paraId="45B977AF" w14:textId="50D62851" w:rsidR="00F71150" w:rsidRPr="00F71150" w:rsidRDefault="00D85557" w:rsidP="00D85557">
      <w:pPr>
        <w:widowControl w:val="0"/>
        <w:numPr>
          <w:ilvl w:val="0"/>
          <w:numId w:val="7"/>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Chaque adhérent a la possibilité de vo</w:t>
      </w:r>
      <w:r w:rsidR="00F71150">
        <w:rPr>
          <w:rFonts w:ascii="Times" w:hAnsi="Times" w:cs="Times"/>
          <w:color w:val="000000"/>
          <w:sz w:val="29"/>
          <w:szCs w:val="29"/>
        </w:rPr>
        <w:t xml:space="preserve">ir </w:t>
      </w:r>
      <w:r w:rsidR="00B40F1A">
        <w:rPr>
          <w:rFonts w:ascii="Times" w:hAnsi="Times" w:cs="Times"/>
          <w:color w:val="000000"/>
          <w:sz w:val="29"/>
          <w:szCs w:val="29"/>
        </w:rPr>
        <w:t xml:space="preserve">tous </w:t>
      </w:r>
      <w:r w:rsidR="00F71150">
        <w:rPr>
          <w:rFonts w:ascii="Times" w:hAnsi="Times" w:cs="Times"/>
          <w:color w:val="000000"/>
          <w:sz w:val="29"/>
          <w:szCs w:val="29"/>
        </w:rPr>
        <w:t xml:space="preserve">les détails de son </w:t>
      </w:r>
      <w:r w:rsidR="00627907">
        <w:rPr>
          <w:rFonts w:ascii="Times" w:hAnsi="Times" w:cs="Times"/>
          <w:color w:val="000000"/>
          <w:sz w:val="29"/>
          <w:szCs w:val="29"/>
        </w:rPr>
        <w:t>abonnement.</w:t>
      </w:r>
    </w:p>
    <w:p w14:paraId="77315F0B" w14:textId="77777777" w:rsidR="00D85557" w:rsidRDefault="00D85557" w:rsidP="00D85557">
      <w:pPr>
        <w:widowControl w:val="0"/>
        <w:numPr>
          <w:ilvl w:val="0"/>
          <w:numId w:val="7"/>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sidRPr="00F71150">
        <w:rPr>
          <w:rFonts w:ascii="Times" w:hAnsi="Times" w:cs="Times"/>
          <w:color w:val="000000"/>
          <w:sz w:val="29"/>
          <w:szCs w:val="29"/>
          <w:highlight w:val="green"/>
        </w:rPr>
        <w:t>Gestion des événements et des actualités</w:t>
      </w:r>
      <w:r>
        <w:rPr>
          <w:rFonts w:ascii="Times" w:hAnsi="Times" w:cs="Times"/>
          <w:color w:val="000000"/>
          <w:sz w:val="29"/>
          <w:szCs w:val="29"/>
        </w:rPr>
        <w:t xml:space="preserve"> : </w:t>
      </w:r>
      <w:r>
        <w:rPr>
          <w:rFonts w:ascii="MS Mincho" w:eastAsia="MS Mincho" w:hAnsi="MS Mincho" w:cs="MS Mincho"/>
          <w:color w:val="000000"/>
          <w:sz w:val="24"/>
          <w:szCs w:val="24"/>
        </w:rPr>
        <w:t> </w:t>
      </w:r>
    </w:p>
    <w:p w14:paraId="3C182D78" w14:textId="5A265ACB" w:rsidR="00D85557" w:rsidRDefault="00D85557" w:rsidP="00D85557">
      <w:pPr>
        <w:widowControl w:val="0"/>
        <w:numPr>
          <w:ilvl w:val="0"/>
          <w:numId w:val="8"/>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L’administrateur peut ajouter, modifier et supprimer des manifestations </w:t>
      </w:r>
      <w:r w:rsidR="00B40F1A">
        <w:rPr>
          <w:rFonts w:ascii="Times" w:hAnsi="Times" w:cs="Times"/>
          <w:color w:val="000000"/>
          <w:sz w:val="29"/>
          <w:szCs w:val="29"/>
        </w:rPr>
        <w:t>sportives.</w:t>
      </w:r>
    </w:p>
    <w:p w14:paraId="069533D5" w14:textId="274B88C6" w:rsidR="00D85557" w:rsidRDefault="00D85557" w:rsidP="00D85557">
      <w:pPr>
        <w:widowControl w:val="0"/>
        <w:numPr>
          <w:ilvl w:val="0"/>
          <w:numId w:val="8"/>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L’administrateur peut mettre les actualités et les deals de la salle de </w:t>
      </w:r>
      <w:r w:rsidR="00B40F1A">
        <w:rPr>
          <w:rFonts w:ascii="Times" w:hAnsi="Times" w:cs="Times"/>
          <w:color w:val="000000"/>
          <w:sz w:val="29"/>
          <w:szCs w:val="29"/>
        </w:rPr>
        <w:t>sport.</w:t>
      </w:r>
      <w:r>
        <w:rPr>
          <w:rFonts w:ascii="MS Mincho" w:eastAsia="MS Mincho" w:hAnsi="MS Mincho" w:cs="MS Mincho"/>
          <w:color w:val="000000"/>
          <w:sz w:val="24"/>
          <w:szCs w:val="24"/>
        </w:rPr>
        <w:t> </w:t>
      </w:r>
    </w:p>
    <w:p w14:paraId="24F220B0" w14:textId="5D97E12E" w:rsidR="00D85557" w:rsidRDefault="00D85557" w:rsidP="00D85557">
      <w:pPr>
        <w:widowControl w:val="0"/>
        <w:numPr>
          <w:ilvl w:val="0"/>
          <w:numId w:val="8"/>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L’adhérent peut s’inscrire à un </w:t>
      </w:r>
      <w:r w:rsidR="00B40F1A">
        <w:rPr>
          <w:rFonts w:ascii="Times" w:hAnsi="Times" w:cs="Times"/>
          <w:color w:val="000000"/>
          <w:sz w:val="29"/>
          <w:szCs w:val="29"/>
        </w:rPr>
        <w:t>événement.</w:t>
      </w:r>
      <w:r>
        <w:rPr>
          <w:rFonts w:ascii="MS Mincho" w:eastAsia="MS Mincho" w:hAnsi="MS Mincho" w:cs="MS Mincho"/>
          <w:color w:val="000000"/>
          <w:sz w:val="24"/>
          <w:szCs w:val="24"/>
        </w:rPr>
        <w:t> </w:t>
      </w:r>
    </w:p>
    <w:p w14:paraId="77DCBD27" w14:textId="77777777" w:rsidR="00D85557" w:rsidRDefault="00D85557" w:rsidP="00D85557">
      <w:pPr>
        <w:widowControl w:val="0"/>
        <w:autoSpaceDE w:val="0"/>
        <w:autoSpaceDN w:val="0"/>
        <w:adjustRightInd w:val="0"/>
        <w:spacing w:after="240" w:line="340" w:lineRule="atLeast"/>
        <w:rPr>
          <w:rFonts w:ascii="Times" w:hAnsi="Times" w:cs="Times"/>
          <w:color w:val="000000"/>
          <w:sz w:val="24"/>
          <w:szCs w:val="24"/>
        </w:rPr>
      </w:pPr>
      <w:r w:rsidRPr="00C030D9">
        <w:rPr>
          <w:rFonts w:ascii="Times" w:hAnsi="Times" w:cs="Times"/>
          <w:color w:val="000000"/>
          <w:sz w:val="29"/>
          <w:szCs w:val="29"/>
          <w:highlight w:val="magenta"/>
        </w:rPr>
        <w:lastRenderedPageBreak/>
        <w:t>b) Les besoins non fonctionnels</w:t>
      </w:r>
      <w:r w:rsidR="00C030D9">
        <w:rPr>
          <w:rFonts w:ascii="Times" w:hAnsi="Times" w:cs="Times"/>
          <w:color w:val="000000"/>
          <w:sz w:val="29"/>
          <w:szCs w:val="29"/>
        </w:rPr>
        <w:t> :</w:t>
      </w:r>
    </w:p>
    <w:p w14:paraId="6A516A5D" w14:textId="77777777" w:rsidR="00D85557" w:rsidRDefault="00D85557" w:rsidP="00D85557">
      <w:pPr>
        <w:widowControl w:val="0"/>
        <w:autoSpaceDE w:val="0"/>
        <w:autoSpaceDN w:val="0"/>
        <w:adjustRightInd w:val="0"/>
        <w:spacing w:after="240" w:line="340" w:lineRule="atLeast"/>
        <w:rPr>
          <w:rFonts w:ascii="Times" w:hAnsi="Times" w:cs="Times"/>
          <w:color w:val="000000"/>
          <w:sz w:val="24"/>
          <w:szCs w:val="24"/>
        </w:rPr>
      </w:pPr>
      <w:r>
        <w:rPr>
          <w:rFonts w:ascii="Times" w:hAnsi="Times" w:cs="Times"/>
          <w:color w:val="000000"/>
          <w:sz w:val="29"/>
          <w:szCs w:val="29"/>
        </w:rPr>
        <w:t xml:space="preserve">Cette application doit répondre aux critères suivants : </w:t>
      </w:r>
    </w:p>
    <w:p w14:paraId="14C7C639" w14:textId="77777777" w:rsidR="0070015C" w:rsidRPr="0070015C" w:rsidRDefault="00D85557" w:rsidP="0070015C">
      <w:pPr>
        <w:widowControl w:val="0"/>
        <w:numPr>
          <w:ilvl w:val="0"/>
          <w:numId w:val="9"/>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L’ergonomie : L’application offre une interface conviviale et facile à utiliser</w:t>
      </w:r>
      <w:r w:rsidR="0070015C">
        <w:rPr>
          <w:rFonts w:ascii="Times" w:hAnsi="Times" w:cs="Times"/>
          <w:color w:val="000000"/>
          <w:sz w:val="29"/>
          <w:szCs w:val="29"/>
        </w:rPr>
        <w:t xml:space="preserve"> </w:t>
      </w:r>
    </w:p>
    <w:p w14:paraId="0E2531B5" w14:textId="22DFCD28" w:rsidR="0070015C" w:rsidRPr="0070015C" w:rsidRDefault="0070015C" w:rsidP="0070015C">
      <w:pPr>
        <w:widowControl w:val="0"/>
        <w:numPr>
          <w:ilvl w:val="0"/>
          <w:numId w:val="9"/>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sz w:val="29"/>
          <w:szCs w:val="29"/>
        </w:rPr>
        <w:t xml:space="preserve">          - Authentification : chaque utilisateur de l’application doit s’authentifier pour accéder à son propre </w:t>
      </w:r>
      <w:r w:rsidR="00627907">
        <w:rPr>
          <w:rFonts w:ascii="Times" w:hAnsi="Times" w:cs="Times"/>
          <w:color w:val="000000"/>
          <w:sz w:val="29"/>
          <w:szCs w:val="29"/>
        </w:rPr>
        <w:t>espace.</w:t>
      </w:r>
      <w:r w:rsidRPr="0070015C">
        <w:rPr>
          <w:rFonts w:ascii="MS Mincho" w:eastAsia="MS Mincho" w:hAnsi="MS Mincho" w:cs="MS Mincho"/>
          <w:color w:val="000000"/>
          <w:sz w:val="24"/>
          <w:szCs w:val="24"/>
        </w:rPr>
        <w:t xml:space="preserve">     </w:t>
      </w:r>
    </w:p>
    <w:p w14:paraId="1EC64708" w14:textId="4A654E95" w:rsidR="00D85557" w:rsidRPr="002625DC" w:rsidRDefault="00D85557" w:rsidP="00D85557">
      <w:pPr>
        <w:widowControl w:val="0"/>
        <w:numPr>
          <w:ilvl w:val="0"/>
          <w:numId w:val="9"/>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kern w:val="1"/>
          <w:sz w:val="29"/>
          <w:szCs w:val="29"/>
        </w:rPr>
        <w:tab/>
      </w:r>
      <w:r>
        <w:rPr>
          <w:rFonts w:ascii="Times" w:hAnsi="Times" w:cs="Times"/>
          <w:color w:val="000000"/>
          <w:kern w:val="1"/>
          <w:sz w:val="29"/>
          <w:szCs w:val="29"/>
        </w:rPr>
        <w:tab/>
      </w:r>
      <w:r>
        <w:rPr>
          <w:rFonts w:ascii="Times" w:hAnsi="Times" w:cs="Times"/>
          <w:color w:val="000000"/>
          <w:sz w:val="29"/>
          <w:szCs w:val="29"/>
        </w:rPr>
        <w:t xml:space="preserve">-  Maintenabilité et scalabilité : Le code de l'application doit être lisible et compréhensible afin d'assurer son état évolutif et extensible par rapport aux besoins du </w:t>
      </w:r>
      <w:r w:rsidR="00627907">
        <w:rPr>
          <w:rFonts w:ascii="Times" w:hAnsi="Times" w:cs="Times"/>
          <w:color w:val="000000"/>
          <w:sz w:val="29"/>
          <w:szCs w:val="29"/>
        </w:rPr>
        <w:t>marché.</w:t>
      </w:r>
    </w:p>
    <w:p w14:paraId="051072F0" w14:textId="1EEE9E38" w:rsidR="005C3AF2" w:rsidRPr="005C3AF2" w:rsidRDefault="002625DC" w:rsidP="005C3AF2">
      <w:pPr>
        <w:widowControl w:val="0"/>
        <w:numPr>
          <w:ilvl w:val="0"/>
          <w:numId w:val="9"/>
        </w:numPr>
        <w:tabs>
          <w:tab w:val="left" w:pos="220"/>
          <w:tab w:val="left" w:pos="720"/>
        </w:tabs>
        <w:autoSpaceDE w:val="0"/>
        <w:autoSpaceDN w:val="0"/>
        <w:adjustRightInd w:val="0"/>
        <w:spacing w:after="240" w:line="340" w:lineRule="atLeast"/>
        <w:ind w:hanging="720"/>
        <w:rPr>
          <w:rFonts w:ascii="Times" w:hAnsi="Times" w:cs="Times"/>
          <w:color w:val="000000"/>
          <w:sz w:val="24"/>
          <w:szCs w:val="24"/>
          <w:highlight w:val="yellow"/>
        </w:rPr>
      </w:pPr>
      <w:r w:rsidRPr="00522C5C">
        <w:rPr>
          <w:rFonts w:ascii="Times" w:hAnsi="Times" w:cs="Times"/>
          <w:color w:val="000000"/>
          <w:sz w:val="29"/>
          <w:szCs w:val="29"/>
          <w:highlight w:val="yellow"/>
        </w:rPr>
        <w:t xml:space="preserve">V. </w:t>
      </w:r>
      <w:r w:rsidRPr="002625DC">
        <w:rPr>
          <w:rFonts w:ascii="Times" w:hAnsi="Times" w:cs="Times"/>
          <w:color w:val="000000"/>
          <w:sz w:val="29"/>
          <w:szCs w:val="29"/>
          <w:highlight w:val="yellow"/>
        </w:rPr>
        <w:t>Conclusion :</w:t>
      </w:r>
    </w:p>
    <w:p w14:paraId="5B0BE5CB" w14:textId="3825A76B" w:rsidR="0070015C" w:rsidRPr="00B6783D" w:rsidRDefault="00B6783D" w:rsidP="00B6783D">
      <w:pPr>
        <w:widowControl w:val="0"/>
        <w:numPr>
          <w:ilvl w:val="0"/>
          <w:numId w:val="9"/>
        </w:numPr>
        <w:tabs>
          <w:tab w:val="left" w:pos="220"/>
          <w:tab w:val="left" w:pos="720"/>
        </w:tabs>
        <w:autoSpaceDE w:val="0"/>
        <w:autoSpaceDN w:val="0"/>
        <w:adjustRightInd w:val="0"/>
        <w:spacing w:after="240" w:line="340" w:lineRule="atLeast"/>
        <w:ind w:hanging="720"/>
        <w:rPr>
          <w:rFonts w:ascii="Times" w:hAnsi="Times" w:cs="Times"/>
          <w:color w:val="000000"/>
          <w:sz w:val="24"/>
          <w:szCs w:val="24"/>
        </w:rPr>
      </w:pPr>
      <w:r>
        <w:rPr>
          <w:rFonts w:ascii="Times" w:hAnsi="Times" w:cs="Times"/>
          <w:color w:val="000000"/>
          <w:sz w:val="29"/>
          <w:szCs w:val="29"/>
        </w:rPr>
        <w:t xml:space="preserve"> </w:t>
      </w:r>
      <w:r w:rsidR="005C3AF2">
        <w:rPr>
          <w:rFonts w:ascii="Times" w:hAnsi="Times" w:cs="Times"/>
          <w:color w:val="000000"/>
          <w:sz w:val="29"/>
          <w:szCs w:val="29"/>
        </w:rPr>
        <w:t xml:space="preserve"> </w:t>
      </w:r>
      <w:r>
        <w:rPr>
          <w:rFonts w:ascii="Times" w:hAnsi="Times" w:cs="Times"/>
          <w:color w:val="000000"/>
          <w:sz w:val="29"/>
          <w:szCs w:val="29"/>
        </w:rPr>
        <w:t xml:space="preserve">        Notre projet est une application qui sert à la gestion humaines et financières d’une salle de sport moyennant une interface graphique pertinente, accessible et facile à utiliser.</w:t>
      </w:r>
      <w:r w:rsidR="0070015C" w:rsidRPr="00B6783D">
        <w:rPr>
          <w:rFonts w:ascii="MS Mincho" w:eastAsia="MS Mincho" w:hAnsi="MS Mincho" w:cs="MS Mincho"/>
          <w:color w:val="000000"/>
          <w:sz w:val="24"/>
          <w:szCs w:val="24"/>
        </w:rPr>
        <w:t xml:space="preserve">      </w:t>
      </w:r>
      <w:r w:rsidR="0070015C" w:rsidRPr="00B6783D">
        <w:rPr>
          <w:rFonts w:ascii="MS Mincho" w:eastAsia="MS Mincho" w:hAnsi="MS Mincho" w:cs="MS Mincho"/>
          <w:color w:val="000000"/>
          <w:sz w:val="24"/>
          <w:szCs w:val="24"/>
        </w:rPr>
        <w:softHyphen/>
      </w:r>
      <w:r w:rsidR="0070015C" w:rsidRPr="00B6783D">
        <w:rPr>
          <w:rFonts w:ascii="MS Mincho" w:eastAsia="MS Mincho" w:hAnsi="MS Mincho" w:cs="MS Mincho"/>
          <w:color w:val="000000"/>
          <w:sz w:val="24"/>
          <w:szCs w:val="24"/>
        </w:rPr>
        <w:softHyphen/>
      </w:r>
    </w:p>
    <w:p w14:paraId="379FCC35" w14:textId="77777777" w:rsidR="00291C5B" w:rsidRDefault="00291C5B" w:rsidP="00291C5B">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color w:val="000000"/>
          <w:sz w:val="24"/>
          <w:szCs w:val="24"/>
        </w:rPr>
      </w:pPr>
    </w:p>
    <w:p w14:paraId="0869DFFA" w14:textId="77777777" w:rsidR="00291C5B" w:rsidRDefault="00291C5B" w:rsidP="009A15A8">
      <w:pPr>
        <w:widowControl w:val="0"/>
        <w:autoSpaceDE w:val="0"/>
        <w:autoSpaceDN w:val="0"/>
        <w:adjustRightInd w:val="0"/>
        <w:spacing w:after="240" w:line="340" w:lineRule="atLeast"/>
        <w:rPr>
          <w:rFonts w:ascii="Times" w:hAnsi="Times" w:cs="Times"/>
          <w:color w:val="000000"/>
          <w:sz w:val="24"/>
          <w:szCs w:val="24"/>
        </w:rPr>
      </w:pPr>
    </w:p>
    <w:p w14:paraId="60C241AD" w14:textId="77777777" w:rsidR="0029143A" w:rsidRDefault="0029143A" w:rsidP="004E4B02">
      <w:pPr>
        <w:pStyle w:val="Sansinterligne"/>
      </w:pPr>
    </w:p>
    <w:p w14:paraId="175E6B1B" w14:textId="6F97047A" w:rsidR="0029143A" w:rsidRDefault="00871552" w:rsidP="004E4B02">
      <w:pPr>
        <w:pStyle w:val="Sansinterligne"/>
      </w:pPr>
      <w:r>
        <w:t>LEGENDE :</w:t>
      </w:r>
    </w:p>
    <w:p w14:paraId="0F93A346" w14:textId="3EE1D9AB" w:rsidR="00871552" w:rsidRDefault="00871552" w:rsidP="004E4B02">
      <w:pPr>
        <w:pStyle w:val="Sansinterligne"/>
      </w:pPr>
      <w:r>
        <w:t>COULEUR JAUNE :</w:t>
      </w:r>
      <w:bookmarkStart w:id="0" w:name="_GoBack"/>
      <w:bookmarkEnd w:id="0"/>
    </w:p>
    <w:sectPr w:rsidR="00871552" w:rsidSect="00353B57">
      <w:headerReference w:type="default" r:id="rId10"/>
      <w:footerReference w:type="default" r:id="rId11"/>
      <w:headerReference w:type="first" r:id="rId12"/>
      <w:footerReference w:type="first" r:id="rId13"/>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339B3" w14:textId="77777777" w:rsidR="00B65525" w:rsidRDefault="00B65525" w:rsidP="005E79E1">
      <w:pPr>
        <w:spacing w:after="0" w:line="240" w:lineRule="auto"/>
      </w:pPr>
      <w:r>
        <w:separator/>
      </w:r>
    </w:p>
  </w:endnote>
  <w:endnote w:type="continuationSeparator" w:id="0">
    <w:p w14:paraId="3523AF75" w14:textId="77777777" w:rsidR="00B65525" w:rsidRDefault="00B65525"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auto"/>
    <w:pitch w:val="variable"/>
    <w:sig w:usb0="00000003" w:usb1="00000000" w:usb2="00000000" w:usb3="00000000" w:csb0="00000003" w:csb1="00000000"/>
  </w:font>
  <w:font w:name="Times New Roman">
    <w:panose1 w:val="02020603050405020304"/>
    <w:charset w:val="00"/>
    <w:family w:val="auto"/>
    <w:pitch w:val="variable"/>
    <w:sig w:usb0="E0002AEF" w:usb1="C0007841" w:usb2="00000009" w:usb3="00000000" w:csb0="000001FF" w:csb1="00000000"/>
  </w:font>
  <w:font w:name="Matura MT Script Capitals">
    <w:panose1 w:val="03020802060602070202"/>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14:paraId="5D8A8CF3" w14:textId="77777777" w:rsidR="00087030" w:rsidRDefault="00087030" w:rsidP="00087030">
        <w:pPr>
          <w:pStyle w:val="Pieddepage"/>
        </w:pPr>
        <w:r>
          <w:rPr>
            <w:lang w:bidi="fr-FR"/>
          </w:rPr>
          <w:fldChar w:fldCharType="begin"/>
        </w:r>
        <w:r>
          <w:rPr>
            <w:lang w:bidi="fr-FR"/>
          </w:rPr>
          <w:instrText xml:space="preserve"> PAGE   \* MERGEFORMAT </w:instrText>
        </w:r>
        <w:r>
          <w:rPr>
            <w:lang w:bidi="fr-FR"/>
          </w:rPr>
          <w:fldChar w:fldCharType="separate"/>
        </w:r>
        <w:r w:rsidR="00871552">
          <w:rPr>
            <w:noProof/>
            <w:lang w:bidi="fr-FR"/>
          </w:rPr>
          <w:t>6</w:t>
        </w:r>
        <w:r>
          <w:rPr>
            <w:noProof/>
            <w:lang w:bidi="fr-FR"/>
          </w:rPr>
          <w:fldChar w:fldCharType="end"/>
        </w:r>
        <w:r w:rsidRPr="00DC79BB">
          <w:rPr>
            <w:noProof/>
            <w:lang w:eastAsia="fr-FR"/>
          </w:rPr>
          <mc:AlternateContent>
            <mc:Choice Requires="wpg">
              <w:drawing>
                <wp:anchor distT="0" distB="0" distL="114300" distR="114300" simplePos="0" relativeHeight="251663360" behindDoc="0" locked="1" layoutInCell="1" allowOverlap="1" wp14:anchorId="66A8F51A" wp14:editId="7ACFCC6B">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oupe 4" descr="Image de pied de page avec rectangles gris dan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e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19F2964" id="Groupe 4" o:spid="_x0000_s1026" alt="Image de pied de page avec rectangles gris dans différent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AaE9QZAAD6swAADgAAAGRycy9lMm9Eb2MueG1s7F3bjiM5cn034H8Q6tGAp5WZSl0K07Mw5oYF&#10;xusBpgw/q1WqC1wlyZK6q2e/xq/+DfvHfIJkUBHKiEzOVE/b29BLs6oz6jDi8B4Mkl//6ePz0+jD&#10;en943G7eXlVfja9G681qe/u4uX979a83P/zj/Gp0OC43t8un7Wb99urX9eHqT9/8/d99/bK7Xtfb&#10;h+3T7Xo/AsjmcP2ye3v1cDzurt+8Oawe1s/Lw1fb3XqDj3fb/fPyiF/3929u98sXoD8/vanH4+mb&#10;l+3+drffrtaHA/73u/jx6puAf3e3Xh3/5e7usD6Ont5eQbdj+Hcf/n1H/7755uvl9f1+uXt4XCU1&#10;lr9Di+fl4waZZqjvlsfl6P3+sQP1/Ljabw/bu+NXq+3zm+3d3eNqHWyANdX4zJof99v3u2DL/fXL&#10;/S7TBGrPePrdsKu/fPh5P3q8fXvVTK5Gm+Uzyihku/7v/8R/3K4PK7D15+fl/Rq/jHaP69uQ0u/L&#10;D+vVaA+Kl5v7p/VhdL9/PIxulxv883h39z//tV9vjodR/EhEv+zur5Hfj/vdL7uf95Et/PjTdvXv&#10;h9Fm++0DRNf/dNgBEVWJ/uLN+Z/Q7/fx70fvXv55ewt1l++P28D9x7v9M6GC1dHHUMS/5iJefzyO&#10;VvjP6byq6zlqwgrfJs18UdWxDqweUFE6f7Z6+D794aRpwQf9VT1rg27L65hhUDIpRUaiIh9OZXV4&#10;XVn98rDcrUMVOBB3XFYtl9UPaBnr0dPjuz0KrAmKkQYQZY4PmeDvbx+PP28fUSgneoUo/d0BBfP7&#10;iJ23tU3P8nr1/nD8cb0NZbP88NPhGBvdLX4KleA21bsbFMvd8xPa3z+8Gc3mk9HLiFCTNAtVQmg8&#10;ehil4kDTyzjQJOMAwcZphJCDgwLPOK4+KIosNHGApkLGBZoJIQcHnWnOa1rPbMMWQsjBqRTT49YG&#10;qgqoRvM5qTRzkSTZ89YutUrS7VpXSb6rpnawJOM+VgHlleR8Mp07VBWQXkvS24mDVBeQXkvSfSRJ&#10;ejVb2EzVknXXvlqyXtdTB0uy7mMVsF5L1puqslmvC1hvJOvNYmwjNQWsN5J1H0myXs8qmykabHNL&#10;btAizK4O/flJCv2cgyVZd7lqJOs+VhHvTQHvE8l71Tqd+aSA94nkvW4am6uJ5N3p9iaSdR+piPWJ&#10;ZN23r4j1iWTdxypgvZWsO3W9LeCcBvNcP2dTm/K2gHKaNA0DFTHeSsY924r4biXfHpLD9huaaKSZ&#10;y/KBJzOrj5v0f/iJprw08aTJzW57oEklTW0wdbyJs1pMiT5u6KsjDPJJuEnTzH5hEEzCPCftFwaF&#10;JDwrQgZLJLwoEqYpBUlj0kAT9yETad4QxMuMpLlBEC8zs0p2VmWG0hgf0MtMpYGcxDFUl5hKo3UQ&#10;LzOVBuQgXmZqnUyty0ylgTWgl5lKoyeJY3wsMZWGyCBeZiqNgkG8zNQmmYqhrEiZZCpGqxJxGrBI&#10;GQxJReLJVIw7ReLJ1EmZqTS6BGXKTKUBJIiXmUqjBIljJCjRnQaDIF5mKnX5QbzMVOrWg3iZqdR3&#10;B3FlauxvUhdMLolzf8/+agR/zzuyF53y8kg9N/84enl7FZavD3FxT///vP2wvtkGiSN14Fi1hXyD&#10;xwi5nb4/baRcwIF+LMdfOd0pNNS5WAD8mVMtdi61etoe1sGSkxrxL7DUKVITKzUlx/lymvJPUnMu&#10;Sf7Mqc4Uq7Fec86VYxTfHKwhlJonc/lvowZYAyk5/sqplsJaqFdPzhXrnCK58uLB7Fzp6dmD1YWS&#10;Yzs4jfawFFYZvXpifRHQTo4rxuE04SXtSuXK7cacVtnj2Y05uZJj/TiNerLUkJ6ca6lcuT26dDxr&#10;ZrFnO4fVxiShIR1jjmVS5xly+0K3RT1fmJ3lLpB6TuGfO2yfHm9/eHx6oq4veOHX3z7tRx+W8J+/&#10;u6/CnPbp/TM8r/H/5u14zPll8ZCDQnraUCcbp8TqQ/6bV2ex2x+O3y0PDxEoZEKtYnkNJ/rmNvz0&#10;sF7efp9+Pi4fn+LPYOAJs3G4caP/M/pw321vf4UvFFsbcEY/bPd/vRq9YJvg7dXhP94v9+ur0dOf&#10;N/CjLqoJTRyO4ZdJO6O54V5+eSe/bN4/f7sFk+gFlpsVUN9eHfnHb4/4DX+NfQEUzk+bX3YrEgxD&#10;EEy7+fhvy/1uRFbij+DO/suWfcPLa/aqUgln2WRSNCT9As/053JRo/LH7QTtog5d6h/uoq7GU9GT&#10;LK/Z/V+Pp+De8uLrZsCEisXeyb2MQspLWgLE6jjghjp2EpPLbN/9JrCqxYwWoxaWXGlXU8eVhz42&#10;61Ut5h6WXGxXcGiaLnSU3glrPiNXs6WXXG5XreOgwtgssCbkCrKw5IIbHZ2tl/Jcg1XynFlgyndd&#10;TWYOGma2J9WmY3J0mGiK/8rhXzmwq1lLHl4TTZaAb6kqgmlwrZtoqgzqxrFUFUKPpbIUKs9S6uVO&#10;vLWVV6TKmV3BjWvWNeXOrtqKNmwsS2tVCmOnTJVDu8Lw5KEVlQItr0+W1s3CQ5Ol4FVe5dWuJhW5&#10;Mk1DZSG4FUR5titfNeXb9lRTzu2KGoytGk3QMh/o+swCVd7tivoFB6yoCGjZn7Ocz7zaoR3cTvfR&#10;qGYwRk/qaFZUAjTyF2imnNy1o5nycs/m3qCi3NxoKSb/ys89r7wWAF/ESX23milHd1t5FWMiG4Dn&#10;f5fsz2qv15gUka9c3b5ev9nbPWk87n+zv3sy9dhqi6hXHu/KrfltAfXK5d1gM9Cu920R9VNZ7329&#10;aKqVm4dTJaZyBJ574y9N5gaR1PSn9rqJaRHzU9nnVJU3kk8l8zVK22yO5MTI2vs2SuqrhTOOzyT1&#10;YVfNGkDgEDjlWNVONz2T3EPIrhIzyT12rbOJWGxcdkKMrZ7LToi7r4UKR75bTOSwViLPQ/82WHQa&#10;3SD4oEgcbTaglzmSLzshXjFddkI8Zv4GdkJCo7J2oGnQpuaBUbmkNdHAHMTL2uo0tVUMr0Xoqa1i&#10;AC0SxwgalGHHfX/HQYMkiWe/+IB4MhUjnVAmdk+v2FIKA/OoZ0+JfDRBUXhhUs6eKzliwaahvQvE&#10;REeuarjcozXsb+Y0OtHJ2ZQyZ1JZgFMWnGM2EbLmmsMCnGZBRmRzWIA90HLfLP3RbBFrDvyoAxxU&#10;cENFRTB77jeNlrzQGGuafsE5rZRKBGfzlHXev2XTOM3mYH5JZGE91Ktj125G6iELfpuIXnGZeRUG&#10;TsKkSN66Z3xOWeO0ozpI1pTmiyVkwVcVtczjPGfJacp6Ok6sDgue281IPWRNUuDFYpArOLASrQM1&#10;HL6pKAjFe0u3XHAeLRtkH46sMvY7ZhdQBedRAM/txa1WTWpaaA+9BMC5VaZuk3asBwno6Fhg1zgF&#10;F8CjELV17aL2SpU7j46MzmmqsjU5c0oaAbxeZYIdHTlHv2rDCRaxuXvzzFqkYTlHzDA2p8kqOMKK&#10;lF3My0q1oyDn59s0Pdvy9kyCayyoGs9tYJBmaE6jSfNFWbuCd6zI8nP1ODffILikAjLvjnoGTceR&#10;U5ZjZE6jPfCWlemZWvJQczrXjnPz7WnIXYiaz3p69sB/puQYmdNoT0vOtIJ2BBdakdy5dpybbw/8&#10;VkpPz56afGLCbkbmNNoDl1qRnnWa7gyVz7l2nJtvT6zHQ6WThhsWY1hOozE1zyHzeMDfOY1yOEpV&#10;ZDQcaFEuT/cZh9OEVyiXjICTrHcQKhRLNRFusl60FMIyJEZbXqgtCEjqGx/LpHSRMldcBdD3XcI5&#10;LuEcn+nEIbphK5wjTAPtcA6q/+oLB9gMHjBsxqnPrTDfAMwpfgMdUojeWHCkIZ/5lDFMxcEbU9qY&#10;jH2cPD6IFpzd9bRtETOTEuj2sgR2VC0QDG9ZZEH7dF0UjOhZhPbouprA2izhgGCak0Uce1B0WeRk&#10;D7qPL8x9/2qPDdUu+GtQUlTnThOCODrRzpGYB5w+c8ccxQgEYrmG8ldOo1Ts2geEznJkhMsAcInn&#10;+/zxfJjCWQNAmOeobh5xo5/8yHlTpXMuyf95GhGmNFRQQB8WfHHG9bohYUJBOQQaxh07mg9H09Gf&#10;h/y8UQEINo4cF+a0YdzFkeOCiyOHBgdHDw0UimDYJQeHBZ3r7eqDks/jxzSE7xk4KIUs5OCo2L2p&#10;S7Qcfh2m1anzydwrMsn1lDbUu7apmL12SlEDhnHq0PnMQZJ0t2EotpAK+NZHzkPAgIVUwLiK03N5&#10;UlF6Dk8qRq8J0RWGTipCDwVsMa7i8+LRZwtJ1u+WAhi6Zadi8xqPJ/Iv5pqJyyBMJFnFJ2OnFqjj&#10;5q1tnQrKm4SAUsM6cpFknZzWoiLymppCUCwkWcc9JNmhuGWnDps7ZadC8SqvtehIPLvsdCDewuss&#10;ZR2vnd4SU6nMZeUh6Rg8imLp1icVggdHr824isDDaXQTSTJeTxzrVPydU3Yq+q4K8eFGLVDBdx6S&#10;rONu2enYO7vsVOQdLVwMjTphd1261RnzcMWDhSPrt6OOJDsED1s4sj+xh28VbRcCMC0c2ZuE+EvD&#10;MMl0uHHCApJV2ykyHWfn1EcVZecByQWrU2KdGLto2Je3THQjJFBsmEdezrvzQS2+u4BmEURMdpD2&#10;h1Mkp/AlyqtzCcTlvLsXWHU57+4xY593d/uwTxLl9WpHGo13wZM2tT1pNIdCj4Iz9XHJ7vnSAg4J&#10;9kcbFIth8AZaHtjYocZp8vOloKBBsTMjGIXdc10PIlZgQQEMtf12YyEaBHNEGmNzGjXFKrPEoEna&#10;CBswqKMdZ+YbhMVEUCBfguEVJB9BzzdOMDan0SAs4gIepoaRIP7MaRTDCi2KMY/8mVMWi2gDdmNt&#10;VcJix1bOzKcHs+yAnAdOjx4sW6Jgfz3PYgObiylGBWe1+ljEuqTEbiw6isTObR2mJ+LyVrTLTdxQ&#10;7d+cTXFZ3J9w3pzG+lAWOZLiUAYqTboqYUBKW8jacIVBN3vZwL1s4H6mDVw09o7/fhTvRrLd99R3&#10;qC/l+7ez1I/jSBR1QSdvPbVTctZzB/YqXz0tiGMYmPTCS9ca7XaGrKQAVDj5i8jV18WQTgfyFXUw&#10;pMuB1tNdCOlvMCGku9i2RLoasiVf3nr81bNNqlTYtp2bc804egwOMnGg5mrJPTWncfyIvXm/jM6O&#10;//7S4192bD/7ji0d4+r0+LjVPbQF1bH/ITu2vJwI2Z1GgDmdTf2EF7AAD/0voYaBxt6wrVrnaK4c&#10;C1wkORpU2NfNJ2DlqCJHhHnYOzB0koMCIkBtJDkwzHADh2mdHBtcJOmHdq3DvOA0HHo8qa3beRUu&#10;hDUoPx97U5Sr5Ik665yfqxSdHshSNPZZSIpytxpIzl3zJOdtvCTaMK+IdL17O6XZgVETcIDnZKBb&#10;gGr/1qVd7d86ZKn92xY8mFqp/VsPSdI+Dbuuhn3qwnAPSbKOgyWOTkWs0xo+V5gmHNi3tCpiXe3h&#10;Ivzb1kvt4daNY6PaxXV5V7eqeEiS93oRro/v1lG1i+shSd4ntVMX1C6uhyRZr8JlTAbrdCQhl02F&#10;e6nM5qwuU6nAp1lD1T5uVXudsexkXK7UTq6nlWQ93P5jGKg2cj0gSTpdu2WbJyu7hyRJD3EmlkqS&#10;c4/yzkauAaQ2cj2+1Vaux5J3fcqXt6JxvfMoOSx+LzuMlx3Gy43and1RCr+h1pE3E/q3mdMuzU0+&#10;kT0gjv43oLOLfUA8NVX4yKMPvV/8k9yo/WpHCHXffRcOhO8gAcuhZJXndD9Jsv3syuA0udQLj8Ni&#10;HRPoT9N4WMo4nCY8skBpyN/ZhdLdVcO8OPzNkI+HbWI5RuZUa5Ap4s+cRjEsEooMmqQN2UHDz4zg&#10;3HyzMZksMhtTdCXHyJxGe/hc95CemFoX2c2nJjExTlWN8+M08XhmBX/17cZ0TtnjVWFMbJUcI3Ma&#10;88ekNUhhWtqrJyakUQ5BoLFDYBxOI965dvzVtycd2OXsPXPojhBqGSzHwJzG7NOG8IAxqer2W3Km&#10;F+fDhqAJXzavLptXn2fzikYZy5UZnH62K5MaqfpSvHuFm3tjAwlNTXguqUMhzyUusk19wKu2r8IK&#10;F5g9fktaAabcpA9Nrm7bRVi/d3HOPWgGjlzbYsuOlqRdHOk/C5eXGkBybTuHkAkkl7ZVuL3XQEIn&#10;l10FUMZGkmtbYNgkKZflrHGUUvdEI3jc5Fv5LOMJGIMo5bMMR3IM+/R5k/g2ZZdzfd6E/MQWlGQd&#10;8wybK7qFIjMaLuy1oCTtTbgV1zJQ8o6gdlMr5bKsw8XhBpRyWTbknDe0Uj7LKj6S1+VK+Sy9CqoO&#10;nSzCY3QGkqzqIbbbUkqyHt6iM4Ak514blpQ7ZacOnAici8fEfmQt3eVyeYOss7b+G4jJfv3qFw2R&#10;Vr/UaK3z22JQR17ePBvjacE8Owe48A1MPD3mNE7HMRbGVcPAfWHUQ4Zlb55ZMA6nEQ/DWJDLV5rx&#10;Z07TKiD5RgbCZtt0nWW8dwCcMAqnEY2XsANXY2HYCLpljwmjcBrRMCQEsaErqfjNon6C+fLA/nhR&#10;TIUGV066drDOl9XOJXDj8wduYH5vrXZCJVdrmj8icKNu01VjZ8sfnMDHKixEbuB29OgDedX6p6rC&#10;lm/A7VkDVVM6rlfHPL1VEIFg/mthyXUQUGwsuRLqwZITRBdLThCrekILD0svdIN5Xl6HU9eGjXKS&#10;WGFh6mDJiTkufrVtVAuiPvJRzFkzl321JpqHJ4ItK9WiKGxodgtSrYkWNU2GTSjJvgclyV+EQA4T&#10;SpLv8qXIH4cToSaYYj+cnDZKUq2LqvGY1iAWmloZ1fF9+y5lamm0mNNusgmmKj+am92QZO1fYOXq&#10;gEn+U8CDoZksAb9e0IQnVzKnMFVMxyw85GMaKfl3oFRIx2xOIR0WlIrp8KCk92UeYh5MKEV9fEip&#10;y5Z6KWcersQwwRT18dkXA0xRP3Y7REl9HZ9RMsBk7Z/7YJJ83FJt1zAV2+GXpArucOhXh/TbmpxW&#10;FmPd2I6uiTRLznVwGl5jMqEk+Z5WkvrZ2GuP6pw+xcuY7VE9Bz8Nt5uYeknqq4XTuFWMxzS81GWB&#10;qTAPXLtma6biPHzGVKRHCvjp0k8XKmb6/ZJUT+U49Kuj+03rjSC015Rz9KBkvZ/ANWXXLzrgOASl&#10;ju+3IZLTol4d4E8P8nXZouNVOcPWHSTVKf4KQZFmDaNrgU9gY687pN2kLJaeHTQ0k3U/hpOZZkry&#10;UxitASbp90uS1ppZM6ck1VM51cwbcGnHeRBKkk+TNbtSqKdyPK0k9Q3uD3GgFPW4dMksR3o8Nuve&#10;NK6Jivr4GGKX+pmi3u1Z6aLbnGeF6a2pGb1skKXqidci6UheFqvgpLfBJP1+SdLp2gzm0E/PeAsZ&#10;m3zyPQghWydJvTtnomcDBpEk70Soo5Ti3ZtQUFhCzrCaeMPjQvEeH43s1ghcTyjBvOqFa3iFmAsm&#10;mQ8vV1m9BG3Hn/SPL0YaiknyvbpFjrwMJarDxXt+8Z5Hb9/lRpPORgHFq8NXepPPjvfHvV1uNPHu&#10;7bjcaOIx839xo4kbkf3lvVvlmjrDAExNO2/39DdtmlsGcY4VHRDHLCaIc1RZv3h6+eoGE8DoSh4Q&#10;T91SvA88bhXSHh/+ynrrjGZ5pAwmckXoydS8XzagTDJ1XmZqihS9wZyrRBmadJHu+XGDfmXSDtgN&#10;Jk5F6MlUTI6EeCT0FW+dhalcCD3GZM3afCV/c7ALDuWUs7cDG7FAQfKiuhuTv0EwvV2CpVvKnDf4&#10;OI2bk+RiD1oOvp7WNYeReMtQbjFHdHhDAziHcHoEwAWu5BiZ04gG73aQGnrnDY7raFKOq2ccTpPt&#10;8ElHQcwBYt1gAU5TxvNY/2uUaL8cJuBUjAMhwOe0cG4+kfAgBuQhIuHoVXKMzGkqlhQCXOdH1fg7&#10;p0mOfIpkD7Y++uyGszTKDW36ZzneTuP8OI35nlvLX31+4ExTdnsVDR48JcfInHL+sbwpVLrPbngq&#10;Axpckf1y/Npa7sw5P05jvqzdUGj2ubWM4vMDv5Ky2+MH7j8lx8icRj3h2Yt251cc+TunSS41a3jl&#10;evlpx4zH4wvjcBrxOMAdvrRevHNrGcXnBy4WZbfHD3Wn1CK4HTIyp1FPOLkiP/C399Uf+K+SHI9N&#10;jMNpwuOr4PPJH/7OaZSD1yniIWimL99zaxnF56es9pDvZ5Ac+HuikgOdD1w5UW7oqcQU+lMNyPFr&#10;RgMBR9rSc2YwMl/OAFzOAHymMwDoRayomDCj+8OjYpo06TkLipmR7/MT3mYyC2EshIoeSwa7KH/t&#10;ImzPxXWcFJLuWmDAkWwgQeHsFcX9XORx7yKhJ85CLpJ01bpI6LZOSDPaaTJ0kp5aaGPrhFlIRprW&#10;5Iw2kKST3EVSkTA+5UWcqzgYH0uyjnfrbAtVIMwUd3mbJqrDARO6W8woQDpOmNma4dy+DSWJx8t2&#10;DpZkfhZeIjCYp1lQztHFUmEwk3ANgoGlg2C8CqGCYPBCjG2jPh/gYska71KvbjXxqFfPUvhQknoX&#10;SjI/QfCaWYqdYwJGfVABMNPwfofBezf+pds1qBtNqtbRSd1o4jZEFf5C+ziWTqqb8cpPvUzhMuXd&#10;aYKJzBf2FprvGgvTyMsVFJcrKP4/X0HxaockdSR9VyFgpI7rqexm9Ra5AYncPgOP1xbLFb4UjClO&#10;0DB15q4XtGsJL9M4jcthX85f6GL0Cjrk12xdkmgMAklDr+Ni9lAkh5lBkfEY9YvkOoYwN5xGjlwx&#10;nyKMNUED9oF4DGHMVXKcMadRAYynRfbEdflQ1TjXjfNiay7r9/Xy9rJ+p4Py99cv9zucdMFEaL/c&#10;PTyuvlsel/L3cArmel1vH7ZPt+v9N/8LAAD//wMAUEsDBBQABgAIAAAAIQBztzj82gAAAAUBAAAP&#10;AAAAZHJzL2Rvd25yZXYueG1sTI9BS8NAEIXvgv9hGcGb3aRCU2MmpQoKHk0tXrfZMQlmZ0N200Z/&#10;vVMvenkwvOG97xWb2fXqSGPoPCOkiwQUce1txw3C2+7pZg0qRMPW9J4J4YsCbMrLi8Lk1p/4lY5V&#10;bJSEcMgNQhvjkGsd6pacCQs/EIv34Udnopxjo+1oThLuer1MkpV2pmNpaM1Ajy3Vn9XkEPZZeH74&#10;Tl/2t+m03m0jd9m7rhCvr+btPahIc/x7hjO+oEMpTAc/sQ2qR5Ah8VfPXpItZccBYXWXgi4L/Z++&#10;/AEAAP//AwBQSwECLQAUAAYACAAAACEA5JnDwPsAAADhAQAAEwAAAAAAAAAAAAAAAAAAAAAAW0Nv&#10;bnRlbnRfVHlwZXNdLnhtbFBLAQItABQABgAIAAAAIQAjsmrh1wAAAJQBAAALAAAAAAAAAAAAAAAA&#10;ACwBAABfcmVscy8ucmVsc1BLAQItABQABgAIAAAAIQCswBoT1BkAAPqzAAAOAAAAAAAAAAAAAAAA&#10;ACwCAABkcnMvZTJvRG9jLnhtbFBLAQItABQABgAIAAAAIQBztzj82gAAAAUBAAAPAAAAAAAAAAAA&#10;AAAAACwcAABkcnMvZG93bnJldi54bWxQSwUGAAAAAAQABADzAAAAMx0AAAAA&#10;">
                  <o:lock v:ext="edit" aspectratio="t"/>
                  <v:shape id="Forme libre 35"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WQwwAA&#10;ANsAAAAPAAAAZHJzL2Rvd25yZXYueG1sRI9Ba8JAFITvBf/D8oTe6qYWa0ldJYhVb0Vr6fWRfU1C&#10;s2/D7lPTf+8KgsdhZr5hZovetepEITaeDTyPMlDEpbcNVwYOXx9Pb6CiIFtsPZOBf4qwmA8eZphb&#10;f+YdnfZSqQThmKOBWqTLtY5lTQ7jyHfEyfv1waEkGSptA54T3LV6nGWv2mHDaaHGjpY1lX/7ozMw&#10;4WI93WWHn5UUnaxD5M3358aYx2FfvIMS6uUevrW31sDLBK5f0g/Q8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aWQwwAAANsAAAAPAAAAAAAAAAAAAAAAAJcCAABkcnMvZG93&#10;bnJldi54bWxQSwUGAAAAAAQABAD1AAAAhwM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e libre 36"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p/vtwQAA&#10;ANsAAAAPAAAAZHJzL2Rvd25yZXYueG1sRI9Bi8IwFITvwv6H8Ba82VQDIl2j6MKiF2Gt4vnRvG2r&#10;zUtpotZ/vxEEj8PMfMPMl71txI06XzvWME5SEMSFMzWXGo6Hn9EMhA/IBhvHpOFBHpaLj8EcM+Pu&#10;vKdbHkoRIewz1FCF0GZS+qIiiz5xLXH0/lxnMUTZldJ0eI9w28hJmk6lxZrjQoUtfVdUXPKr1eDW&#10;7f5XnVfq9AgWd2qsbH7eaD387FdfIAL14R1+tbdGg5rC80v8A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af77cEAAADbAAAADwAAAAAAAAAAAAAAAACXAgAAZHJzL2Rvd25y&#10;ZXYueG1sUEsFBgAAAAAEAAQA9QAAAIUDA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e libre 37"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BYxQAA&#10;ANsAAAAPAAAAZHJzL2Rvd25yZXYueG1sRI9Ba8JAFITvhf6H5Qnemo21aEldpRUEaXtRC+Ltsfua&#10;RLNvY3Ybo7/eFQoeh5n5hpnMOluJlhpfOlYwSFIQxNqZknMFP5vF0ysIH5ANVo5JwZk8zKaPDxPM&#10;jDvxitp1yEWEsM9QQRFCnUnpdUEWfeJq4uj9usZiiLLJpWnwFOG2ks9pOpIWS44LBdY0L0gf1n9W&#10;Qfshu722nxf+fjmu9HZ3/DovR0r1e937G4hAXbiH/9tLo2A4htuX+APk9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b4FjFAAAA2wAAAA8AAAAAAAAAAAAAAAAAlwIAAGRycy9k&#10;b3ducmV2LnhtbFBLBQYAAAAABAAEAPUAAACJAwAAAAA=&#10;" path="m65,0l75,92,,92,65,0xe" fillcolor="#d8d8d8 [2732]" strokecolor="#d8d8d8 [2732]" strokeweight="0">
                    <v:path arrowok="t" o:connecttype="custom" o:connectlocs="65,0;75,92;0,92;65,0" o:connectangles="0,0,0,0"/>
                  </v:shape>
                  <v:shape id="Forme libre 38"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CbNwAAA&#10;ANsAAAAPAAAAZHJzL2Rvd25yZXYueG1sRE/LisIwFN0L/kO4ghvRVAWVahRxGBx31he4uzTXttjc&#10;lCZjO38/WQguD+e92rSmFC+qXWFZwXgUgSBOrS44U3A5fw8XIJxH1lhaJgV/5GCz7nZWGGvbcEKv&#10;k89ECGEXo4Lc+yqW0qU5GXQjWxEH7mFrgz7AOpO6xiaEm1JOomgmDRYcGnKsaJdT+jz9GgUz2UTp&#10;YX+40X6QbK/JVzU9zu9K9XvtdgnCU+s/4rf7RyuYhrHhS/g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CCbNwAAAANsAAAAPAAAAAAAAAAAAAAAAAJcCAABkcnMvZG93bnJl&#10;di54bWxQSwUGAAAAAAQABAD1AAAAhAM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e libre 39"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X6RwgAA&#10;ANsAAAAPAAAAZHJzL2Rvd25yZXYueG1sRI/dagIxFITvC75DOAXvatIuFt0axYoF76w/D3DYnG4W&#10;NyfbJNX17RtB8HKYmW+Y2aJ3rThTiI1nDa8jBYK48qbhWsPx8PUyARETssHWM2m4UoTFfPA0w9L4&#10;C+/ovE+1yBCOJWqwKXWllLGy5DCOfEecvR8fHKYsQy1NwEuGu1a+KfUuHTacFyx2tLJUnfZ/TsP0&#10;+1qkrfuUv2F8NHZNanUqlNbD5375ASJRnx7he3tjNBRTuH3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dfpHCAAAA2wAAAA8AAAAAAAAAAAAAAAAAlwIAAGRycy9kb3du&#10;cmV2LnhtbFBLBQYAAAAABAAEAPUAAACGAwAAAAA=&#10;" path="m1,0l12,8,,8,1,0xe" fillcolor="#d8d8d8 [2732]" strokecolor="#d8d8d8 [2732]" strokeweight="0">
                    <v:path arrowok="t" o:connecttype="custom" o:connectlocs="1,0;12,8;0,8;1,0" o:connectangles="0,0,0,0"/>
                  </v:shape>
                  <v:shape id="Forme libre 40"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womwAAA&#10;ANsAAAAPAAAAZHJzL2Rvd25yZXYueG1sRE/Pa8IwFL4P/B/CE7ytqVLG6IwiFqGgMFZ72e3RvDVl&#10;zUtpYq3/vTkMdvz4fm/3s+3FRKPvHCtYJykI4sbpjlsF9fX0+g7CB2SNvWNS8CAP+93iZYu5dnf+&#10;oqkKrYgh7HNUYEIYcil9Y8iiT9xAHLkfN1oMEY6t1CPeY7jt5SZN36TFjmODwYGOhprf6mYVnC+P&#10;43co5JQVZ846U3+WlZZKrZbz4QNEoDn8i//cpVaQxfXxS/wBcvc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PwomwAAAANsAAAAPAAAAAAAAAAAAAAAAAJcCAABkcnMvZG93bnJl&#10;di54bWxQSwUGAAAAAAQABAD1AAAAhAM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e libre 41"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vBvwQAA&#10;ANsAAAAPAAAAZHJzL2Rvd25yZXYueG1sRI/RisIwFETfhf2HcBd801SRItW06MKisCja3Q+4NNe2&#10;2NyUJtbu3xtB8HGYmTPMOhtMI3rqXG1ZwWwagSAurK65VPD3+z1ZgnAeWWNjmRT8k4Ms/RitMdH2&#10;zmfqc1+KAGGXoILK+zaR0hUVGXRT2xIH72I7gz7IrpS6w3uAm0bOoyiWBmsOCxW29FVRcc1vRsEp&#10;5l3t+hNvtY8P0c/SXPlolBp/DpsVCE+Df4df7b1WsJjB80v4ATJ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WLwb8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orme libre 42"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0u/wwAA&#10;ANsAAAAPAAAAZHJzL2Rvd25yZXYueG1sRI9PawIxFMTvhX6H8ArearZSi65GKYJQDyL1D14fm7eb&#10;xc3LkkR3++0bQfA4zMxvmPmyt424kQ+1YwUfwwwEceF0zZWC42H9PgERIrLGxjEp+KMAy8Xryxxz&#10;7Tr+pds+ViJBOOSowMTY5lKGwpDFMHQtcfJK5y3GJH0ltccuwW0jR1n2JS3WnBYMtrQyVFz2V6tg&#10;ukYqj81pkxXd9jT2JZtdf1Zq8NZ/z0BE6uMz/Gj/aAWfI7h/ST9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30u/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e libre 43"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gD6xAAA&#10;ANsAAAAPAAAAZHJzL2Rvd25yZXYueG1sRI9Pi8IwFMTvwn6H8Ba8aboqKtUoIhVkD65/8fponm3Z&#10;5qU0Ubt+erMgeBxm5jfMdN6YUtyodoVlBV/dCARxanXBmYLjYdUZg3AeWWNpmRT8kYP57KM1xVjb&#10;O+/otveZCBB2MSrIva9iKV2ak0HXtRVx8C62NuiDrDOpa7wHuCllL4qG0mDBYSHHipY5pb/7q1Fg&#10;T823HA2z5JSUP4k+bx+DZPNQqv3ZLCYgPDX+HX6111rBoA//X8IP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oA+s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1607B" w14:textId="77777777" w:rsidR="00087030" w:rsidRDefault="00087030">
    <w:pPr>
      <w:pStyle w:val="Pieddepage"/>
    </w:pPr>
    <w:r w:rsidRPr="00DC79BB">
      <w:rPr>
        <w:noProof/>
        <w:lang w:eastAsia="fr-FR"/>
      </w:rPr>
      <mc:AlternateContent>
        <mc:Choice Requires="wpg">
          <w:drawing>
            <wp:anchor distT="0" distB="0" distL="114300" distR="114300" simplePos="0" relativeHeight="251665408" behindDoc="0" locked="1" layoutInCell="1" allowOverlap="1" wp14:anchorId="08EAC5E1" wp14:editId="31B5F31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oupe 4" descr="Image de pied de page avec rectangles gris dan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e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e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01364DE" id="Groupe 4" o:spid="_x0000_s1026" alt="Image de pied de page avec rectangles gris dans différent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CuudsZAAD7swAADgAAAGRycy9lMm9Eb2MueG1s7F3bjiM5cn034H8Q6tGAp5WZSl0K07Mw5oYF&#10;xusBpgw/q1WqC1wlyZK6q2e/xq/+DfvHfIJkUBHKiEzOVE/b29BLs6oz6jDi8B4Mkl//6ePz0+jD&#10;en943G7eXlVfja9G681qe/u4uX979a83P/zj/Gp0OC43t8un7Wb99urX9eHqT9/8/d99/bK7Xtfb&#10;h+3T7Xo/AsjmcP2ye3v1cDzurt+8Oawe1s/Lw1fb3XqDj3fb/fPyiF/3929u98sXoD8/vanH4+mb&#10;l+3+drffrtaHA/73u/jx6puAf3e3Xh3/5e7usD6Ont5eQbdj+Hcf/n1H/7755uvl9f1+uXt4XCU1&#10;lr9Di+fl4waZZqjvlsfl6P3+sQP1/Ljabw/bu+NXq+3zm+3d3eNqHWyANdX4zJof99v3u2DL/fXL&#10;/S7TBGrPePrdsKu/fPh5P3q8fXtVT69Gm+Uzyihku/7v/5xcjW7XhxXY+vPz8n6NX0a7x/VtSOn3&#10;5Yf1arQHxcvN/dP6MLrfPx5Gt8sN/nm8u/uf/9qvN8fDKH4kol9299fI78f97pfdz/vIFn78abv6&#10;98Nos/32AaLrfzrsgIiqRH/x5vxP6Pf7+Pejdy//vL2Fusv3x23g/uPd/plQweroYyjiX3MRrz8e&#10;Ryv853Re1fUcNWGFb5NmvqjqWAdWD6gonT9bPXyf/nDStOCD/qqetUG35XXMMCiZlCIjUZEPp7I6&#10;vK6sfnlY7tahChyIOy6rGZfVD2gZ69HT47s9CqyeRZqDKHN8yAR/f/t4/Hn7iEI50StESfMDCub3&#10;ETtva5ue5fXq/eH443obymb54afDMTa6W/wUKsFtqnc3KJa75ye0v394M5rNJ6OXEaEmaRaqhNB4&#10;9DBKxYGml3GgScYBgo3TCCEHBwWecVx9WiE0cYDQtIaBUKZZyMFBZ5pFpvXMNmwhhBycSjE9bm2g&#10;qoBqNJ+TSjMXSZI9b+1SqyTdrnWV5LtqagdLMu5jFVBeSc4n07lDVQHptSS9nThIdQHptSTdR5Kk&#10;V7OFzVQtWXftqyXrdT11sCTrPlYB67Vkvakqm/W6gPVGst4sxjZSU8B6I1n3kSTr9ayymWok6w1a&#10;hNnVNYr1mdNuGsm6y1UjWUef6ehVxHtTwPtE8l61Tmc+KeB9Inmvm8bmaiJ5d7q9iWTdRypifSJZ&#10;9+0rYn0iWfexClhvJetOXW8LOKfBPI80s6lNeVtAOU2ahoGKGG8l455tRXy3km8PyWH7DU000sxl&#10;+cCTmdXHTfo//ERTXpp40uRmtz3QpJKmNpg63sRZLaZEHzf01REG+STcpGlmvzAIJmGek/YLg0IS&#10;DvNEWNIvDJZIeFGkBk0pSBqTBpq4D2HTvCGIlxlJc4MgXmZmleysygylMT6gl5lKAzmJY6guMZVG&#10;6yBeZioNyEG8zFRatgXxMlNpYA3iZabS6EniGB9LTKUhMoiXmUqjYBAvM5UGuiBeZmqTTMVoVaI7&#10;DViEjiGpSDyZinGnSDyZOikzlUaXoEyZqTSABPEyU2mUIHGMBCW602AQxMtMpS4/iJeZSt16EC8z&#10;lfruIK5Mjf1N6oLJJXHu79lfjeDveUf2olNeHqnn5h9HL2+vwvL1IS7u6f+ftx/WN9sgcaQOHMu/&#10;kG/wGCG30/enjZQLONCP5fgrpzuFhjoXC4A/c6rFzqVWT9vDOlhyUiP+BZY6RWpipabkOF9OU/5J&#10;as4lyZ851ZliNdZrzrlyjOKbgzWEUvNkLv9t1ABrICXHXznVUlgL9erJuWKdUyRXXjyYnSs9PXuw&#10;ulBybAen0R6WwiqjV0+sLwLayXHFOJwmvKRdqVy53ZjTKns8uzEnV3KsH6dRT5Ya0pNzLZUrt0eX&#10;jmfNLPZs57DamCQ0pGPMsUzqPENuX+i2qOcLs7PcBVLPKfxzh+3T4+0Pj09P1PUFL/z626f96MMS&#10;/vN391WY0z69f4bnNf7fvB2POb8sHnJQSE8b6mTjlFh9yH/z6ix2+8Pxu+XhIQKFTKhVLK/hRN/c&#10;hp8e1svb79PPx+XjU/wZDDxhNg43bvR/Rh/uu+3tr/CFYmsDzuiH7f6vV6MXbBO8vTr8x/vlfn01&#10;evrzBn7URTWhicMx/DJpZzQ33Msv7+SXzfvnb7dgEr3AcrMC6turI//47RG/4a+xL4DC+Wnzy25F&#10;gmEIgmk3H/9tud+NyEr8EdzZf9myb3h5zV5VKuEsm0yKhqRf4Jn+XC5q9MhxO0G7qOdUKEQ1vNl/&#10;nIu6Gk9FT7K8Zvd/PZ6Ce8uLr5sBEyoWeyf3MgopL2kJEKvjgBvq2ElMLrN995vAqhYzWoxaWHKl&#10;XU0dVx762KxXtZh7WHKxXcGhabrQ0XWdsOYzcjVbesnldtU6TiXUBIE1IVeQhSUX3OjobL2U5xqs&#10;kufMAlO+62oyc9Awsz2pNh2To8NEU/xXDv/KgV3NWvLwmmiyBHxLVRFMg2vdRFNlUDeOpaoQeiyV&#10;pVB5llIvd+KtrbwiVc7sCm5cs64pd3bVVrRhY1laq1IYO2WqHNoVhicPragUaHl9srRuFh6aLAWv&#10;8iqvdjWpyJVpGioLwa0gyrNd+aop37anmnJuV9RgbNVogpb5QNdnFqjyblfULzhgRUWg/NvzmVc7&#10;tIPb6T7IJ5DVxyDhFafycLslQCN/RvM1U07u2tFMeblnc29QUW5utBSTf+XnnldeC4Av4qS+b6Rs&#10;AW3lVYyJbACe/12yP6u9XmNSVP2Vq9vX6zd7uyeNx/1v9ndPph5bbRH1yuNduTW/LaBeubwbbAba&#10;LbIton4q672vF021cvNwqsRUjsBzb/ylydwgkpr+1F43MS1ifiorfVV5I/lUMl+jtM3mSE6MrL1v&#10;o6S+Wjjj+ExSH3bVrAEEDoFTjlXtdNMzyT2E7Coxk9xj1zqbiMXGZSfE2Oq57IS4+1qocOS7xUQO&#10;ayXyPPRvg0Wn0Q2CD4rE0WYDepkj+bIT4hXTZSfEY+ZvYCckNCprB5oGbWoeGJVLWhMNzEG8rK1O&#10;U1vF8FqEntoqBtAicYygQRl23Pd3HDRIknj2iw+IJ1Mx0gllYvf0ii2lMDCPevaUyEcTFIUXJuXs&#10;uZIjFmwa2rtATHTkqobLPVrD/mZOoxOdnE0pcyaVBThlwTlmEyFrrjkswGkWZEQ2hwXYAy33zdIf&#10;zRax5sCPOsBBBTdUVASz537TaMkLjbGm6Rec00qpRHA2T1nn/Vs2jdNsDuaXRBbWQ706du1mpB6y&#10;4LeJ6BWXmVdh4CRMiuSte8bnlDVOO6qDZE1pvlhCFnxVUcs8znOWnKasp+PE6rDgud2M1EPWJAVe&#10;LAa5ggMr0TpQw+GbioJQvLd0ywXn0bJB9uHIKmO/Y3YBVXAeBfDcXtxq1aSmhfbQSwCcW2XqNmnH&#10;epCAjo4Fdo1TcAE8ClFb1y5qr1S58+jI6JymKluTM6ekEcDrVSbY0ZFz9Ks2XE0Rm7s3z6xFGpbh&#10;G+stLTjCipRdzMtKtaPgsE3Tsy1vzyS4xoKq8dwGBmmG5jQW1HxR1q7gHSuy/Fw9zs0vJLikAjLv&#10;jnoGTceRU5ZjZE6jPfCWlemZWvJQczrXjnPz7WnIXYiaz3p69sB/puQYmdNoT0vOtIJ2BBdakdy5&#10;dpybbw/8VkpPz56afGLCbkbmNNoDl1qRnnWa7gyVz7l2nJtvT6zHQ6WThhsWY1hOozE1zyHzeMDf&#10;OY1yOEpVZDQcaFEuT/cZh9OEVyiXjICTrLdbKxRLNRFusl60FMIyJEZbXqgtCEjq63HLpHSRMldc&#10;BdD3XcI5LuEcn+nEIbo3K5wjTKzscA6q/+oLB9gMHjBsxqnPrTDfAMwpfgMdUojeWHCkIZ/5lDFM&#10;xcEbU9qYjH2cPD6IFpzd9bRtETOTEuj2sgR2VC0QDG9ZZEH7dF0UjOhZhPbouprA2izhgGCak0Uc&#10;ezCCZpGTPeg+vjD3/as9NlS74K9BSVGdO00I4uhEO0diHnD6zB1zFCMQiOUayl85jVKxax8QOsuR&#10;ES4DwCWe77PH81G0iTEA4L/RQatuHnGjn/zIeVOlcy7J/3kaEaY0VFBAHxZ8ccb1uiFhQkE5BBrG&#10;HTuaD0fT0Z+H/LxRAQg2jhwX5rRh3MWR44KLI4cGB0cPDRSKYNglB4cFnevt6iO3r6chfM/AQSnk&#10;QcbBUbF7U5doOfw6TKtT55O5V2SS6yltqHdtUzF77ZSiBgzj1KHzmYMk6W7DUGwhFfCtj5yHgAEL&#10;qYBxFafn8qSi9ByeVIxeE6IrDJ1UhB4K2GJcxefFo88WkqzfLQUwdMtOxeY1Hk/kX8w1E5dBmEiy&#10;ik/GTi1Qx81b2zoVlDcJAaWGdeQiyTo5rUVF5DU1haBYSLKOe0iyQ3HLTh02d8pOheJVXmvRkXh2&#10;2elAvIXXWco6Xju9JQamzGXlIekYPIpi6dYnFYIHR6/NuIrAw2l0E0kyXk8c61T8nVN2+ph5iA83&#10;aoEKvvOQZB13y07H3tllpyLvaOFiaNQJu+vSrc6YhyseLBxZvx11JNkheNjCkf2JPXyraLsQgGnh&#10;yN4kxF8ahkmmw40TFpCs2k6R6Tg7pz6qKDsPSC5YnRLrxNhFw768ZaIbIYFiwzzyct6dD2rx3QU0&#10;iyBisoO0P5wiOYUvUV6dSyAu5929wKrLeXePGfu8u9uHfZIor1c70mi8C560qe1JozkUehScqY9L&#10;ds+XFnBIsH//ulgMgzfQ8sDGDjVOk58vBQUNip0ZwSjsnut6ELECCwpgqO23GwvRIJgj0hib06gp&#10;VpklBk3SRtiAQR3tODPfICwmggL5EgyvIPkIer5xgrE5jQZhERfwMDWMBPFnTqMYVmhRjHnkz5yy&#10;WEQbsBtrqxIWO7ZyZj49mGUH5DxwevRg2RIF++t5FhvYXEwxKjir1cci1iUldlcpTnCAxY6tw/TE&#10;aQVvRbvcxA3V/s3ZFJfF/QnnzWmsD2WRIykOZcjcqNWAlLaQteEKg272soF72cD9PBu45HKy/Peh&#10;Xdn+e+o81JfyDdxZ6shxJor6oJO7nhoqeeu5B3uVs55WxDEOTLrhpW+NtjtDVlIAKpwcRuTr62JI&#10;rwM5izoY0udAC+ouhHQ4mBDSX2xbIn0N2ZIvb0H+6ukmVSrs287NyWbsqAdHmThSc7XkrprTOIDE&#10;7rxfRmfHf3/p8i9btp9/yxZ12uryw+Radex/yJYtrydC0zuNAHM6nPoJb2ABHvpfQg0Djb1jW7XO&#10;2Vw5FrhIcjSosLGbj8DKUUWOCPOweWDoJAcFhIDaSHJgmOEKDtM6OTa4SNIR7VonHdEuT2rvdl6F&#10;G2ENys/H3hTmKnmizjoPv65SdHwgS9HYZyEpyt1qIDn3qgFdGJqza+Mt0YZ5RaTr7dspzQ6MmoAT&#10;PKcc3QJUG7gu7WoD1yFLbeC24MHUSm3gekiS9mnYdjXsUzeGe0iSdZwscXQqYp0W8bkEm3Bi39Kq&#10;iHW1iYv4b1svtYlbN46NahvX5V1dq+IhSd7rRbg/vltH1TauhyR5n9ROXVDbuB6SZL0KtzEZrKvb&#10;VCpcTGU2Z3WbSgU+zRqqNnKr2uuMZSfjcqW2cj2tJOvh+h/DQLWT6wFJ0uneLds8Wdk9JEl6CDSx&#10;VJI13aO8s5NrAKmdXI9vtZfrseTdn/LlrWhc9zxKDovfyxbjZYvxcqV2Z3uU4m+odeTdhP595rRN&#10;c5OPZA+Io/8N6OxjHxBPTRVO8uhE7xf/JFdqv9oRQt13340D4TtIwDQ/WeV53U+SbD+7MjhNPvXC&#10;87BYxwT60zQeljIOpwmPLFAa8nd2oXS31TAvDn8z5ONhm1iOkTnVGmSK+DOnUQyLhCKDJmlHdtDw&#10;MyM4N99sTCaLzMYUXckxMqfRHj7YPaQnptZFdvOxSUyMU1Xj/DhNPJ5ZwV99uzGdU/Z4VRgTWyXH&#10;yJzG/DFpDVKYlvbqiQlplEMUaOwQGIfTiHeuHX/17Ukndjl7zxy6JIRaBssxMKcx+7QjPGBMqrr9&#10;lpzpxfmwIWjCl92ry+7VZ9q9gjvIcmWGHW7blUmNVH0p3r3C1b2xgYSmJjyX1KGQ5xI32aY+4FXb&#10;V2GFC8wevyWtAFNu0ocmV7ftIqzfuzjnHjQDR65tsWVHS9IujvSfhdtLDSC5tp1DyASSS9sqXN9r&#10;IKGTy24cKGMjybUtMGySlMty1jhKqYuiET1u8q18lvEIjEGU8lmGMzmGffrASXycssu5PnBCfmIL&#10;SrKOeYbNFV1DkRkNN/ZaUJL2JlyLaxkoeUdUu6mVclnW4eZwA0q5LBtyzhtaKZ9lFV/J63KlfJZe&#10;BVWnThbhNToDSVb1ENxtKSVZD4/RGUCSc68NS8qdslMnTgTOxWNiv7KWLnO5PELWWVv/DQRlv371&#10;i4ZIq19qtNYBbjGoIy9vno3xtGCenQNc+Aomnh5zGqfjGAvjqmHgwjDqIcOyN88sGIfTiIdhLMjl&#10;O834M6dpFZB8IwNxs226zzJePABOGIXTiMZL2IG7sTBsBN2yx4RROI1oGBKC2NCdVPxoUT/BfHtg&#10;f8AopkKDKyddO1jny2rnErjx2QM3qPUaqx38N5YKak3zRwRu1G26a+xs+YMj+By5gevRow/kVeuf&#10;qgpbvgG3Zw1UTem8Xh3z9FZBBIL5r4Ul10FAsbHkSqgHS04QXSw5QazqCS08LL3QDeZ5eR2OXRs2&#10;yklihYWpgyUn5rj51bZRLYj6yJdRHC77ak00D28EW1aqRVHY0OwWpFoTLWqaDJtQkn0PSpK/CIEc&#10;JpQk3+VLkT8OR0JNMMV+ODptlKRaF1XjMa1BLDS1MqrjA/ddytTSaDGn3WQTTFV+NDe7Icnav8DK&#10;1QGT/KeAB0MzWQJ+vaAJT67+TmGqmI5ZeMnHNFLy70CpkI7ZnEI6LCgV0+FBSe/LPMQ8mFCK+viS&#10;Upct9VTOPNyJYYIp6uO7LwaYon7sdoiS+jq+o2SAydo/98Ek+bim2q5hKrbDL0kV3OHQr07ptzU5&#10;rSzGurEdXRNpnM11cBqeYzKhJPmeVpL62dhrj+qgPsXLmO1RvQc/DdebmHpJ6quF07hVjMc0PNVl&#10;gakwD9y7Zmum4jx8xlSkRwr46dJPNypm+v2SVG/lOPSrs/tN640gtNeUc/SgZL2fwDVl1y864TgE&#10;pc7vtyGS06JeneBPL/J12VIv5bTuIKmO8VcIijRrGN0LnLVvx153SLtJWSy9O2hoJut+DCczzZTk&#10;pzBaA0zS75ckrTWzZk5Jqrdyqpk34NKO8yCU7PNpsmZXCvVWjqeVpL7BBSIOlKIety6Z5Uivx2bd&#10;m8Y1UVEfX0PsUj9T1Ls9K910m/OsML01NaOnDbJUPfFaJJ3Jy2IVnPQ2mKTfL0k6XpvBHPrpHW8h&#10;Y5NPvgchZOskqXfnTPRuwCCS5J0IdZRSvHsTCgpLyBlWE294XCje46uR3RqB+wklmFe9cA+vEHPB&#10;JPPh6Sqrl6Dt+JP+8clIQzFJvle3yJGXoUR1uHjPL97z6O27XGnS2SigeHX4Sm/y4fH+uLfLlSbe&#10;xR2XK008Zv4vrjRxI7K/vIerXFNnGICpaeftnv6mTXPLIM6xogPimMUEcY4q6xdPT1/dYAIYXckD&#10;4qlbiheCx61C2uPDX1mPndEsj5TBRK4IPZma98sGlEmmzstMTZGiN5hzlShDky7SPb9u0K9M2gG7&#10;wcSpCD2ZismREI+EvuKxszCVC6HHmKxZm6/kbw52waGccvZ2YCMWKEheVHdj8jcIpsdLsHRLmfMG&#10;H6dxc5Jc7EHLwefTuuYwEm8Zyi3miA5vaADnEE6PALjAlRwjcxrR4N0OUkMPvcFxHU3KcfWMw2my&#10;HT7pKIg5QKwbLMBpynge63+NEu2XwwScinEgBPicFs7NJxIexIA8RCQcvUqOkTlNxZJCgOv8qhp/&#10;5zTJkU+R7MHWR5/dcJZGuaFN/yzH22mcH6cx33Nr+avPD5xpym6vosGDp+QYmVPOP5Y3hUr32Q1P&#10;ZUCDK7Jfjp9by50558dpzJe1GwrNPreWUXx+4FdSdnv8wP2n5BiZ06gnPHvR7vyMI3/nNMmlZg2v&#10;XC8/8MclPB5fGIfTiMcB7vCl9eKdW8soPj9wsSi7PX6oO6UWwe2QkTmNesLJFe2JG9hudw7/VZLj&#10;sYlxOE14fBd8PvnD3zmNcvA6RTwEzfTV23NrGcXnp6z2kO9nkBz4e6KSA50PXDlRbuitRNrUQK7V&#10;gBw/ZzQQcKQtPWcGRXk5A3A5A/B5zgCQU9aIiolT/D88KqZJk56zoJgZ+T4/4W0msxDGQqjosWSw&#10;i/LXLsL2XFzHSSHprgUGHMkGEhTOXlHcz0Ue9y4SOpEs5CJJV62LhG7rhDSjnSZDJ+mphTa2TpiF&#10;ZKRpTc5oA0k6yV0kFQnjU17EuYqD8bEk63i4zrZQBcJMcZm3aaI6HDChu8WMAlQ3msxwbt+GksTj&#10;aTsHSzI/C08RGMzTLCiXj4ulwmAm4RoEA0sHwXgVQgXB4IkY20Z9PsDFkjXepV7dauJRr96l8KEk&#10;9S6UZH6C4DWzFDvHBIz6oAJgpuEBD4P3bvxLt2tQN5pUraOTutHEbYgq/IX2cSydVDfjlZ96msJl&#10;yrvTBBOZL+wxNN81FqaHlysoLldQ/H++ggINEm7PVzgkqSPpuwoBI3VcJ2U3q7fIDUjk9hl4vbZY&#10;rvCpYExxgoapM3eXzV1LeJnGaVwO+3L+QhejV9AhP2frkkRjUFh29vs2MHsoksPMoMh4jPpFch1D&#10;mBtOI0eumE8RxpqgAftAPIYw5io5zpjTqADG0yJ74rp8qGqc68Z5sTWX9ft6eXtZv9NB+fvrl/sd&#10;TrpgIrRf7h4eV98tj0v5ezgFc72utw/bp9v1/pv/BQAA//8DAFBLAwQUAAYACAAAACEAc7c4/NoA&#10;AAAFAQAADwAAAGRycy9kb3ducmV2LnhtbEyPQUvDQBCF74L/YRnBm92kQlNjJqUKCh5NLV632TEJ&#10;ZmdDdtNGf71TL3p5MLzhve8Vm9n16khj6DwjpIsEFHHtbccNwtvu6WYNKkTD1vSeCeGLAmzKy4vC&#10;5Naf+JWOVWyUhHDIDUIb45BrHeqWnAkLPxCL9+FHZ6KcY6PtaE4S7nq9TJKVdqZjaWjNQI8t1Z/V&#10;5BD2WXh++E5f9rfptN5tI3fZu64Qr6/m7T2oSHP8e4YzvqBDKUwHP7ENqkeQIfFXz16SLWXHAWF1&#10;l4IuC/2fvvwBAAD//wMAUEsBAi0AFAAGAAgAAAAhAOSZw8D7AAAA4QEAABMAAAAAAAAAAAAAAAAA&#10;AAAAAFtDb250ZW50X1R5cGVzXS54bWxQSwECLQAUAAYACAAAACEAI7Jq4dcAAACUAQAACwAAAAAA&#10;AAAAAAAAAAAsAQAAX3JlbHMvLnJlbHNQSwECLQAUAAYACAAAACEAVpCuudsZAAD7swAADgAAAAAA&#10;AAAAAAAAAAAsAgAAZHJzL2Uyb0RvYy54bWxQSwECLQAUAAYACAAAACEAc7c4/NoAAAAFAQAADwAA&#10;AAAAAAAAAAAAAAAzHAAAZHJzL2Rvd25yZXYueG1sUEsFBgAAAAAEAAQA8wAAADodAAAAAA==&#10;">
              <o:lock v:ext="edit" aspectratio="t"/>
              <v:shape id="Forme libre 27"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vgihwwAA&#10;ANsAAAAPAAAAZHJzL2Rvd25yZXYueG1sRI9La8MwEITvgf4HsYXeErmBNsGNEkzIo7eQR+l1sba2&#10;qbUy0iZx/30VCOQ4zMw3zGzRu1ZdKMTGs4HXUQaKuPS24crA6bgeTkFFQbbYeiYDfxRhMX8azDC3&#10;/sp7uhykUgnCMUcDtUiXax3LmhzGke+Ik/fjg0NJMlTaBrwmuGv1OMvetcOG00KNHS1rKn8PZ2fg&#10;jYvNZJ+dvldSdLIJkbdfu60xL8998QFKqJdH+N7+tAbGE7h9ST9Az/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vgihwwAAANsAAAAPAAAAAAAAAAAAAAAAAJcCAABkcnMvZG93&#10;bnJldi54bWxQSwUGAAAAAAQABAD1AAAAhwM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e libre 28"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VzZvAAA&#10;ANsAAAAPAAAAZHJzL2Rvd25yZXYueG1sRE+9CsIwEN4F3yGc4KapFkSqUVQQXQSt4nw0Z1ttLqWJ&#10;Wt/eDILjx/c/X7amEi9qXGlZwWgYgSDOrC45V3A5bwdTEM4ja6wsk4IPOVguup05Jtq++USv1Oci&#10;hLBLUEHhfZ1I6bKCDLqhrYkDd7ONQR9gk0vd4DuEm0qOo2giDZYcGgqsaVNQ9kifRoFd16djfF/F&#10;1483eIhHsUnvO6X6vXY1A+Gp9X/xz73XCsZhbPgSf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KtXNm8AAAA2wAAAA8AAAAAAAAAAAAAAAAAlwIAAGRycy9kb3ducmV2Lnht&#10;bFBLBQYAAAAABAAEAPUAAACAAw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e libre 29"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kUdsxgAA&#10;ANsAAAAPAAAAZHJzL2Rvd25yZXYueG1sRI9Pa8JAFMTvBb/D8oTedGMootFVbKEg2ot/oPT22H0m&#10;abNvk+w2xn76bkHocZiZ3zDLdW8r0VHrS8cKJuMEBLF2puRcwfn0OpqB8AHZYOWYFNzIw3o1eFhi&#10;ZtyVD9QdQy4ihH2GCooQ6kxKrwuy6MeuJo7exbUWQ5RtLk2L1wi3lUyTZCotlhwXCqzppSD9dfy2&#10;Crpn2X9qu/vht6fmoN8/mv1tO1XqcdhvFiAC9eE/fG9vjYJ0Dn9f4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4kUdsxgAAANsAAAAPAAAAAAAAAAAAAAAAAJcCAABkcnMv&#10;ZG93bnJldi54bWxQSwUGAAAAAAQABAD1AAAAigMAAAAA&#10;" path="m65,0l75,92,,92,65,0xe" fillcolor="#d8d8d8 [2732]" strokecolor="#d8d8d8 [2732]" strokeweight="0">
                <v:path arrowok="t" o:connecttype="custom" o:connectlocs="65,0;75,92;0,92;65,0" o:connectangles="0,0,0,0"/>
              </v:shape>
              <v:shape id="Forme libre 30"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irLwAAA&#10;ANsAAAAPAAAAZHJzL2Rvd25yZXYueG1sRE/LisIwFN0L/kO4ghvRVAWVahRxGBx31he4uzTXttjc&#10;lCZjO38/WQguD+e92rSmFC+qXWFZwXgUgSBOrS44U3A5fw8XIJxH1lhaJgV/5GCz7nZWGGvbcEKv&#10;k89ECGEXo4Lc+yqW0qU5GXQjWxEH7mFrgz7AOpO6xiaEm1JOomgmDRYcGnKsaJdT+jz9GgUz2UTp&#10;YX+40X6QbK/JVzU9zu9K9XvtdgnCU+s/4rf7RyuYhvXhS/g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firLwAAAANsAAAAPAAAAAAAAAAAAAAAAAJcCAABkcnMvZG93bnJl&#10;di54bWxQSwUGAAAAAAQABAD1AAAAhAM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e libre 31"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3KXwgAA&#10;ANsAAAAPAAAAZHJzL2Rvd25yZXYueG1sRI/dagIxFITvC75DOAXvamIXi90axYoF76w/D3DYnG4W&#10;NyfbJNX17RtB8HKYmW+Y2aJ3rThTiI1nDeORAkFcedNwreF4+HqZgogJ2WDrmTRcKcJiPniaYWn8&#10;hXd03qdaZAjHEjXYlLpSylhZchhHviPO3o8PDlOWoZYm4CXDXStflXqTDhvOCxY7WlmqTvs/p+H9&#10;+1qkrfuUv2FyNHZNanUqlNbD5375ASJRnx7he3tjNBRjuH3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PrcpfCAAAA2wAAAA8AAAAAAAAAAAAAAAAAlwIAAGRycy9kb3du&#10;cmV2LnhtbFBLBQYAAAAABAAEAPUAAACGAwAAAAA=&#10;" path="m1,0l12,8,,8,1,0xe" fillcolor="#d8d8d8 [2732]" strokecolor="#d8d8d8 [2732]" strokeweight="0">
                <v:path arrowok="t" o:connecttype="custom" o:connectlocs="1,0;12,8;0,8;1,0" o:connectangles="0,0,0,0"/>
              </v:shape>
              <v:shape id="Forme libre 32"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0K3wgAA&#10;ANsAAAAPAAAAZHJzL2Rvd25yZXYueG1sRI9Bi8IwFITvC/6H8IS9ramuiFSjiCIICovVi7dH82yK&#10;zUtpYq3/3gjCHoeZ+YaZLztbiZYaXzpWMBwkIIhzp0suFJxP258pCB+QNVaOScGTPCwXva85pto9&#10;+EhtFgoRIexTVGBCqFMpfW7Ioh+4mjh6V9dYDFE2hdQNPiLcVnKUJBNpseS4YLCmtaH8lt2tgv3h&#10;ub6EjWzHmz2PS3P+22VaKvXd71YzEIG68B/+tHdawe8I3l/iD5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nQrfCAAAA2wAAAA8AAAAAAAAAAAAAAAAAlwIAAGRycy9kb3du&#10;cmV2LnhtbFBLBQYAAAAABAAEAPUAAACGAw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e libre 33"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j+wQAA&#10;ANsAAAAPAAAAZHJzL2Rvd25yZXYueG1sRI/RisIwFETfhf2HcBf2TdNVKFJNiy6IC6Jodz/g0lzb&#10;YnNTmljr3xtB8HGYmTPMMhtMI3rqXG1ZwfckAkFcWF1zqeD/bzOeg3AeWWNjmRTcyUGWfoyWmGh7&#10;4xP1uS9FgLBLUEHlfZtI6YqKDLqJbYmDd7adQR9kV0rd4S3ATSOnURRLgzWHhQpb+qmouORXo+AY&#10;87Z2/ZHX2sf7aDc3Fz4Ypb4+h9UChKfBv8Ov9q9WMJvB80v4ATJ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vq4/s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orme libre 44"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enZQwwAA&#10;ANsAAAAPAAAAZHJzL2Rvd25yZXYueG1sRI9PawIxFMTvhX6H8Aq91WxFi65GKYLQHkTqH7w+Nm83&#10;i5uXJUnd9dsbQfA4zMxvmPmyt424kA+1YwWfgwwEceF0zZWCw379MQERIrLGxjEpuFKA5eL1ZY65&#10;dh3/0WUXK5EgHHJUYGJscylDYchiGLiWOHml8xZjkr6S2mOX4LaRwyz7khZrTgsGW1oZKs67f6tg&#10;ukYqD83xNyu6zXHsSzbb/qTU+1v/PQMRqY/P8KP9oxWMRnD/k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enZQ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e libre 85"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oePxAAA&#10;ANsAAAAPAAAAZHJzL2Rvd25yZXYueG1sRI9Li8JAEITvgv9h6AVvOtnFF9FRZIkgHnZ94rXJtEkw&#10;0xMyo0Z//c6C4LGoqq+o6bwxpbhR7QrLCj57EQji1OqCMwWH/bI7BuE8ssbSMil4kIP5rN2aYqzt&#10;nbd02/lMBAi7GBXk3lexlC7NyaDr2Yo4eGdbG/RB1pnUNd4D3JTyK4qG0mDBYSHHir5zSi+7q1Fg&#10;j81ajoZZckzK30SfNs9+8vNUqvPRLCYgPDX+HX61V1rBeAD/X8IPkL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GaHj8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BE8D4" w14:textId="77777777" w:rsidR="00B65525" w:rsidRDefault="00B65525" w:rsidP="005E79E1">
      <w:pPr>
        <w:spacing w:after="0" w:line="240" w:lineRule="auto"/>
      </w:pPr>
      <w:r>
        <w:separator/>
      </w:r>
    </w:p>
  </w:footnote>
  <w:footnote w:type="continuationSeparator" w:id="0">
    <w:p w14:paraId="7C8F04AF" w14:textId="77777777" w:rsidR="00B65525" w:rsidRDefault="00B65525" w:rsidP="005E79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81D3F" w14:textId="77777777" w:rsidR="005E79E1" w:rsidRDefault="005E79E1">
    <w:pPr>
      <w:pStyle w:val="En-tte"/>
    </w:pPr>
    <w:r w:rsidRPr="00DC79BB">
      <w:rPr>
        <w:noProof/>
        <w:lang w:eastAsia="fr-FR"/>
      </w:rPr>
      <mc:AlternateContent>
        <mc:Choice Requires="wpg">
          <w:drawing>
            <wp:anchor distT="0" distB="0" distL="114300" distR="114300" simplePos="0" relativeHeight="251659264" behindDoc="0" locked="1" layoutInCell="1" allowOverlap="1" wp14:anchorId="23A4E6D3" wp14:editId="0837FB1B">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oupe 17" descr="Image d’en-tête avec rectangles gris sou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e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e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D5979C0" id="Groupe 17" o:spid="_x0000_s1026" alt="Image d’en-tête avec rectangles gris sous différent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yZMc4WAADWrAAADgAAAGRycy9lMm9Eb2MueG1s7F3NjuPIkb4v4HcgdDTgKZHUb2FqDGP+YGB2&#10;PMDUYs9sSVUlWCVqJVVXj0/7Gnvzdf0Y9pv4SfxFJoOKIDPI7K7ugu3mpVnVivoY8TGZGT8ZqS9/&#10;++5xl7zdHE/bcn8zSr8Yj5LNflWut/v7m9F/3X73m8UoOZ2L/brYlfvNzeiXzWn0269+9R9fPh+u&#10;N1n5UO7Wm2MCkP3p+vlwM3o4nw/XV1en1cPmsTh9UR42e3x4Vx4fizN+Pd5frY/FM9Afd1fZeDy7&#10;ei6P68OxXG1OJ/zvN/7D0VcO/+5uszr/4e7utDknu5sRdDu7f4/u3zf079VXXxbX98fi8LBdVWoU&#10;H6DFY7Hd46Y11DfFuUiejtsW1ON2dSxP5d35i1X5eFXe3W1XG2cDrEnHDWu+P5ZPB2fL/fXz/aGm&#10;CdQ2ePpg2NWPb386Jtv1zWgyHSX74hHPyN1289c/p/NRst6cVqDr94/F/SZZ//1//2+z/835b385&#10;b5Li7WaVHEFwsb/fbU7J/XF7Sk7l0ylZb+/u/vb/x83+fEr8h0Tz8+H+Gnf7/nj4+fDT0XOFH38o&#10;V388Jfvy6weIbn53OgARA4n+4qr5J/T7vf/75M3zf5ZrKFs8nUvH/Lu74yOhgtPknXvAv9QPePPu&#10;nKzwn7NFmmULjIMVPpvki2Wa+RGwesAwaf3Z6uHb6g8nebb0f5XNp0634trf0ClZKUVGYhifLk/q&#10;9LIn9fNDcdi4AXAi7vhJzfhJfYf3YpPstm+OeFyTmafZiTLHp5rgb9fb80/lFg/lQq8QJc1PeDAf&#10;Rmw6ziZhforr1dPp/P2mdA+nePvD6ezfuTV+cqNgXQ27WzyXu8cdXr9fXyXLySR5ThxsJc5SqZBK&#10;l2nykFSPBC9fDZVJoXG6MLByIZblszAWDKvVgkKZgYXXpxbL8mUYC0+uFiLjDCy8eLVYNhmHsTCz&#10;1kLLWW5AYdjWUiAqDJVGUi+5t8Ek+R3PUZJvPshUsj9fzA0rU8n+MjeslOwvZjMLS7KfTiwwSX8H&#10;WBT/meTftjKL4j+T/HeASf4tyuitrofPLB8blGWSfmO4ZpL9WT61oCT7FpTkfj5eWlCS+4kx9HNF&#10;vYmVR1GfS+ptunJJvfke5XHc5xHc55L7ydyawvII7nPJ/XRqjYhccm88xomk3oaaRFE/kdTbJk6i&#10;qJ9I6jvAIqjHqnx5g/LUGvaTCOonkvocr2x4gZxEUD+V1NtQ0yjqp5J628RpFPVTSX0HWAT1U0l9&#10;OrWcgGkE9VNJPXkKYeqnEdTPJPU21CyK+pmk3jZxFkX9TFLfARZB/UxSb80RswjiZ5L4ufUIZxG8&#10;zyXvJtI8iva5pN0ybx5F+lySbkIZlF+Rz1v50cUDu9ard/vq//ATRWAUB5GrfShPFOOQo43459YH&#10;WXDQ3+3pU0MYppJwXkU93cIwhoQ5ROoWxhgh4XkUMsYBCS+jhMmfJek0zkREgV48zkjySR16nJlp&#10;ZSfCaQpq+/hOK0vTOFPJdSRl4BvGoJNz6MTjTCX/z4nHmUo+nhOPMzWrTEVsHaM7uWqEDl8sSpxH&#10;bpyp5G459DhTyaVy4nGmktvkxONMJdeIxOH7xJhKzo8TjzOV3BsnHmcquTBOPM5UclOceJyp5IqQ&#10;OHyNGFPJ2XDicaaSO+HE40wll8GJx5lKboETjzOVln4Sx9oeYyot7k48zlRavp14nKm0RDvxOFNp&#10;IXbicabSakviWE9jTKUF1YnHmUqLphNXpvqptVr6KDPZTPoeRwmSvm9IIyyGxZlWTP4xeUZazGWx&#10;Hm5GlFGiDx7Lt5vb0omcaeVENsPdGOmKyqyLxG4vJVMknZwoPLxKlAX4enCQlFGqBJlZFuBrLehv&#10;joRQJyJyQR6wzlQyEF89IBtDxvpnxJ/zVctdjObPV7vytHFkXmjwf4O0g9Nhyc/zIsB/7AWROXGC&#10;yLN0KsFyfcryjWPlagVZLdsmxPNOVWbfMgm5DSXHyHytGBrDZ8UYRtq9i3xkN5xYnz2sXKwcG8FK&#10;2WYj/FXmWGYjgFdyjMxXbzZL9enJd42Vi7cHMaXS07IHUbGSYzv46u1hqT49+a6xcvH2IFBTelr2&#10;0EREA66JrO1hqT49+a6xcs272uNNjyLLmrk2mo3ga/WOVVNwzwTn79hnidaLb8R2YO2hBcX59/XK&#10;QguSKH6cyt12/d12t6MFxVU4N1/vjsnbArXJN/epW3F2T4+oa/n/W0zHY+atFnd3UEi7Pa1dPsJT&#10;H9R/8+JbHI6n8zfF6cEDuZvQrFVco0C5X7ufHjbF+tvq53Ox3fmfwcAOwSWKZL665Ctkb8r1L6g0&#10;oWyMUt9DefzTKHlGCfZmdPqfp+K4GSW73+9RpVqmE/KDz+6XyXROoc5RfvJGfrJ/evy6BJMI4Iv9&#10;Cqg3ozP/+PUZv+GvUXPFw/lh//NhRYJuYYdpt+/+uzgeErISf4Ri4Y8lV96Kay5Z0ROuZSuTvCHV&#10;L6j7vVYBEIurL9XqAqDz5Ihq1Ao/XQHQe0mYSSpHpLjm8mpGzjmVVrEC+kWNi7LyNWBCRe7iUrjD&#10;Q6rrDemCEtUE6kbYRUjlaKhq5+9nFQCBEMaRCRoUJEI4cLmEPpT3C+gjszMGDuZegWPoI/NhWdgu&#10;zGg1DmWLAto0c2FtclS5j9LIARSkTi53yoLcUNqkVgaV2DCOJDmdhIEUy2PDLlXjM2imXEutEu4W&#10;VknybAFFEI0MzeVmVONoM01TVq2PYZeq6hkwkmkLRhJtwEieLRg5mMPPXVXyLBjJ8UUbTKJDwjKQ&#10;kR0Slmb62UcftxnHh9055Y+SsCS/rc6hf0gigebTBHkETAjkY1ycWO+XYmFzrjheJL9MXgTYr/SC&#10;Dkeup/wxXxnPu/Z+/nE+l89FNMUat+WP2Ylta4rpS4QMlpo+UHLLtHlzZEwICrlzbzLfm6+VJXB4&#10;SazPEkxk/VJaeb7RS40NozK6N8PLdBMSxmHtwOMQTwzxxCttKISzE4onFvSufvJ4Ih8vfJzuYt1L&#10;NLHAjEHBBIq7fsp4UTBBpWMgAkmGCdLJndGePX8zKYI5s/bgwiDS8TJApOMVBpFulwEifdswiHS6&#10;DJCmX9vmpOnVtilR8cOCPMA2ioofyAEMwChqKX4IwEhyU9qLF8CR7KYGjuJ3EcbpJ5i2RNejYUYh&#10;Y0CdfopbkYNHwaQ/eMefhXeMJ/0yDxNvCjmYGDchB9PPp/Wgsvy2hhj7MHz1vsxLhNib+VDHkrbq&#10;YwXgJCgrxtdKwcqz5ACBP+Vr5Vl6KZQxu/zPylhOXzEEX6V311SKbR08tyET/GqZYAzqluOWYAPo&#10;6/htSx92Nvy2NKP9zeS5XUoqL3LdCBDOgcPt8N/S1Gi6kG5GB5b0NDILS7saM3I2QnpJbwMswE+o&#10;uJCepXQ30nFuYUmXw8TCxFX7JR02St/O5Eu5d+TdhSxU/p3zNQMWqgyxiSSJN5Ek8SaSpN1EkrSb&#10;SJJ0E0mRnmbkkwepkqyTKxxgSiWKOx5gK1kcwooc8EipiUFDPnEITBK/dLn5kI2qAwQwBpjkfj63&#10;Rnwm2bfBIumnzr363TDoV10gCzzw8JNUXSAWlGR/ubQGheoBsaAk97OJRReSZRcDTbpUD8g0pRJU&#10;6EGqHhAbTHLfwVcE9VTirR/PzDfg0ArSmOlVF4jBl+oBmaMHL2yi6gGxoCT1uStEhtiiptlaeZMt&#10;1QOSzawhoXpAbDBJfWauQKoLJJsbZqo+EJt81QdiQclxn08s8lUXiAUlyZ+4BEOI/Kkk34KSM066&#10;dI0bgdGlekDMxV91gaQT6xVSXSDpfB6eC1UfSGoOVtUHks6NbkTdB5Jbmqk+kBQDMTjlqz4Q+0nO&#10;IuhXfSBLa7V970aQLDOhImYc1Qlivo2qEyRNjaeoOkEsL1V1glisq0YQPOfw3IWtTJcJx+XDMFE0&#10;58q5HPQm63O5yorXZ8hChbtmhhrtP1ON1iXQQs1NQ1OJ9ZiGphKLmaGpxGLms28qMecZWmSR47rF&#10;Muozym5jyosT+87RpdQ+reuh3L4XwJ2Rv6nubOX3a1F4tJUoZ7L5yslxcjNVxo4F+FoJIk0VJ+iS&#10;gEpLRuJEuVUU6C1b+KJALca4fJVJ+g8TsjVMkeVRJYle6ptlAq1l/YTQLeRHEX/OV28NEi9RtCOn&#10;EiXXsoNvZ5uOKD/KcqQ8lBwj89UbhGxGlKJIVETJNbXju9n2INpVelpPEnkEJcfIfPX2IEUQpSei&#10;/0g55qd7ADWtYK1suxHQKXssuxF3KzlG5qu3GyG1t6dvhqlaVBEOdw50BMIOD5Fuj5znG0Fsp1zT&#10;Wtbe5mepzbboQQgaQU/1tBE+dmvpoHpMoSiSJtRuYhrqN+0dqpNDdfLVqpOUXWyXJ/G/WOo++bYy&#10;1YZ52VWWU2eqK05ipvFL7ouKk/mY0vKECjBZ3cP8XWeGXXbF30+KqIypKx8FcGSRxsCR6dLcJf8C&#10;OCpx5DJ/bYVk3sg0rJU2auPIFDVl6gLqYJrvo0fVIdOpxXME0aoOmbuceUAlzKwXndLMVZPbtqkT&#10;6XLsAQuap5pV0onBt2pXsbEk4zaWJB3WGXpJ3qtjCts2qmpkvqBkZIAvVYukk4yQTQ5gqVHu6jsh&#10;LMW9P9YxgCVHeuYq5iEsNdT9AX4BLDnYU9ciFsKS3PtT8gJQkvo5dR2FkCTz/jS6NpKqQxpvTrsI&#10;6XGGvO2Qt/U+6ed7GNCL0y/04rrsC96pUPYFq6Jy+63wIG/kCdgP52sVNdKBkeTT9wQxjZsyiB3E&#10;6NjEUhJrqjKGcflaKVnlhrAidgcxVBAkY3AAUFcuA+tcnFx1hki1puDRsl585dDbB0Z9J63kVcDf&#10;PsdE42FdqfTrjrSwZji51hEiGq46q6bnnA/9wBiBH/AQtQ1R2+tFbRj+rajtr3/253N98rCtPl2g&#10;uat0QqnNj7ir1J+YTagdgVtq7f2TTu0C7j2q9QEo6dTaG3pE1IGGTwNK+rQmlHJp/aalgFbSpc1w&#10;DHZwE4h0aV1vf8g+6dJmU2ruD+xGUGGc29cQ0EltJ82wtSYMJWl3W0BCUIp16/R0FcaZUIp1E0rS&#10;bkIp1k0oSbsJpWi3oFQMZw52FcPZo13yTme1h4e72lDqDrAIDAd1pDiO/TLBJPfp0hgR6iwCGqKW&#10;aop+c3+qpB+nz7jz+QNDTG0pNd9GFcxV24MDYCqeWxr7jNTJ4vYTULtKrSegDhaf+nOkQ3rJByD2&#10;B8kMltpUmqYLt+svhCXpt7AU+bk9qarhb3wBhNpVmuKbPoxxobaVpmODfbWx1GbM2lg6ROZDZP65&#10;R+bmPooqBL71W759AE+RN7ZThLZ3/fsd0+tNfsmxpTThdm0ZqQ4ExfJeBeZWQgCerAtpq2UbmnEk&#10;ylcfcvO5JH1yl4NO+KQTxuGrx6sOB4EL2Z058MphNu7KL/g3re+U1NeXaj0F5oCj/PaGGEpVuG05&#10;TJ/14MiPcpJwlDrJcV68g+w5FJG8n6ixwDtilt0l7pYp/dZjoXUa8A4I03j4HUqQofnqB1kKl8Jb&#10;xIf38ud8ZbkKDu5AJ5dN/RiGnyden+EMl+EMl9c5w4WSkaGsjZsOPnnWBrlXP/80sjZLivY+YtJm&#10;juP6nhNC7UjauHM5QpGnSLTMc8rZBIBk8sBq1ZBVyMWYUhoBIBk9me0jMnOwmFHNNoAkYyezaUcG&#10;TwtXgwwgycjJ7CVS+ZoF2peCSqmEjdnkpArvUMjAkqSb4bTK2Czcd/AETFSFdxtLEm8PKsm8lQmk&#10;c97rnQw2lKTeglIpGxNKpWxMKJmxsaEk8dZoVwkbG0qOdxMqinbV/mu+zFG0q0SNBaXyNKaBKk1j&#10;QkXRrrI0JpScZWytFO1G27XK0kyRFgq+0arzNyZHM3PfZhZ4B1E7vbwSBpJK0MxdsieApNIz5tus&#10;0jMzt70nhCUHu40laTe5Un2/loVysOcusR/SSs4xFpIc6xPXKhpCimBd9ftOXZdhAEm1+5pMkcdR&#10;T3yThbEwq35fG0uybnL1/g2/c2Osq35fg3XV7Zu5DHqIqwjWVatv7o4ECCCpTl+TKdXpm6dUIwhh&#10;RY111eibWly9d5+vpVPESKf90vWYcknbkHERlKse38x9aW8AifIm9e1MylWPb2p5oKrJ18aSA90g&#10;SvX4isGJeHI4Hu6zOB7OzH5WTQef7wYvk5nPPo1sMjN825tVSxi+7c1ipupbuq0rBq651Rxi/5Lf&#10;9kb+QFfVBDGXSxfD//HlBiv/jFySF+ze94hMkRPrawZDHsjL9fSDIcvj5Xpa5ZDCqeS609mOD+zf&#10;hO/SmfZG6sXh9cnV/HHVifPjfPXp9k8k1v0s6ptGijUZ4RR/u2RTI/Of2KOmMbyYFr426GE8/piv&#10;PWK2pghu3XPsK68gzFdyfGO+VgpwcaVn9CA8jxo9Te34brY9CBuVnhbxCKCVHCPz1duD4DhKTwS+&#10;UXJN7fhutj0IyJSelj0ITZUcI/PV24OwM07P6pibvre7qR3fzbZHb3G2rIkq5SGgizIGwVqUnFat&#10;acpQxxt2X7/e7mu8zKE6nutFCNfxyDtRn9AvpwO+Ye/NM75McHMzKp7OpWtn4VbX8u6Ovs82H8tD&#10;EC5NstwjW3sg/Hcf9D1ulObo74/195KbC2V+cU4b+NogIKvO31CmpA0i8y2uKbINgjmiBnHZ+DaK&#10;TOUaKDK75eofbRSV3KK6WlsXmdoyUFR9zuBW5rUuvAwJpPCesmrJu0VN03v6H+coHzxdii8wDkKd&#10;ZHrNsZbDeYyvQjeC414HKryA8dV7ACzV7fLGSWnl+T689g8L5rBgvt6CiRm+tWAmfiehWhXxnbuH&#10;H8rVH0/Jvvx2vT3/VG73Z3zNrH/plWj0Asrftd7Y9pKR6+62vaDM6aeUF62gKc7vxVdZAhVgcols&#10;zvP1V7JevixVrqJACOM019EAjlxIfZtSQB+5lPr2A0+A1Fmupb5jIAAkV1PfE9EGkstpmrkv+2wz&#10;JBfUqr+ljaSWVFc/DqikdryAIGpRCkBJvk0oybcNJSk3oRTlplaS9Cn5UiEDJenV2RABAyXtJpSk&#10;3YRS+11ycogCWqntLtXpF22tKCCsnTgTStJuQ0nazTdPHXhvjAXVnGS8wWqzi4UjKXeF6BBPknID&#10;SO10wenBQcLVRpepaw9s8636kYxXT21zSd0RKAEgybbBkTrgXpg2+LPv48+a2fvqiL3b+mSx7mQ/&#10;7cODt3mLtKDwlm10TD1OnLPPPegY606cs8bd4kNB1CrhfJSCKN4w8P+C3hSaqFyRBW9+KArC/Oqe&#10;N7tJVhzkcDAuWI5DDr76EKfuS+F+Cf6Yr16M+wX6WhaoQIR7XvpmGIavHo4z2n5yA2X8MV8/hRh9&#10;yQB06zscI1KM9v6RpX1Hd8SJNR8q88DxYbtqEjcIohLddIoXTEFt189OfHO++odRPdnuWFhrxQBs&#10;xRDlDlHu60W5cPNbUS4O5XBrsIpd6zCXhr/65D2iWtyNJhd21zbvzskK+WKqiVFYC4fMv1wvimpd&#10;8OCL1zI+bMa0/mZSQvr6Boj09MljbINIv9MAkaFVGESGVW43bdscGVRh72BIFenekwvcBpG+vQGi&#10;YtgpBVNtGB3CBnVRHRsGL+qgxCwME0GvatUI86sOSLS0kQwbMJJhC0ZyfIEZYozPJcZ4sa+L941c&#10;XUw1IU+38sTYgbUc3YYYOx189d5LlBCpI+dqhuCrh/I+Tj2h84d8re7n/b7u1mJ2NTv9rijNXyI0&#10;eGf7Ndbm4vph8M7IO4MLdH/9fE8/wYU4FoeH7eqb4lzI353U9SYrH8rdenP86h8AAAD//wMAUEsD&#10;BBQABgAIAAAAIQBM8Qrl3AAAAAUBAAAPAAAAZHJzL2Rvd25yZXYueG1sTI9BS8NAEIXvgv9hGcGL&#10;2E0rVJtmU6QgXrw0Cr1Os2MSmp0N2W2T5tc79aKXB8Mb3vtethldq87Uh8azgfksAUVcettwZeDr&#10;8+3xBVSIyBZbz2TgQgE2+e1Nhqn1A+/oXMRKSQiHFA3UMXap1qGsyWGY+Y5YvG/fO4xy9pW2PQ4S&#10;7lq9SJKldtiwNNTY0bam8licnAH/PrnqYxz202q716F4ah6m3cWY+7vxdQ0q0hj/nuGKL+iQC9PB&#10;n9gG1RqQIfFXr17yvJAdBwPL1Rx0nun/9PkPAAAA//8DAFBLAQItABQABgAIAAAAIQDkmcPA+wAA&#10;AOEBAAATAAAAAAAAAAAAAAAAAAAAAABbQ29udGVudF9UeXBlc10ueG1sUEsBAi0AFAAGAAgAAAAh&#10;ACOyauHXAAAAlAEAAAsAAAAAAAAAAAAAAAAALAEAAF9yZWxzLy5yZWxzUEsBAi0AFAAGAAgAAAAh&#10;AMWcmTHOFgAA1qwAAA4AAAAAAAAAAAAAAAAALAIAAGRycy9lMm9Eb2MueG1sUEsBAi0AFAAGAAgA&#10;AAAhAEzxCuXcAAAABQEAAA8AAAAAAAAAAAAAAAAAJhkAAGRycy9kb3ducmV2LnhtbFBLBQYAAAAA&#10;BAAEAPMAAAAvGgAAAAA=&#10;">
              <o:lock v:ext="edit" aspectratio="t"/>
              <v:shape id="Forme libre 46"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ask4wgAA&#10;ANsAAAAPAAAAZHJzL2Rvd25yZXYueG1sRI9Ra8IwFIXfB/sP4Q58m4nDFalGkcFAEGSz/oBrc22L&#10;zU1JMlv99UYQ9ng453yHs1gNthUX8qFxrGEyViCIS2carjQciu/3GYgQkQ22jknDlQKslq8vC8yN&#10;6/mXLvtYiQThkKOGOsYulzKUNVkMY9cRJ+/kvMWYpK+k8dgnuG3lh1KZtNhwWqixo6+ayvP+z2pQ&#10;n165nSp27mz77KfIjup23Wo9ehvWcxCRhvgffrY3RsM0g8eX9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qyTjCAAAA2w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e libre 4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1k+xgAA&#10;ANsAAAAPAAAAZHJzL2Rvd25yZXYueG1sRI/dagIxFITvC32HcAreabZFtu1qFCsKglqtrXh72Jz9&#10;oZuTdRN1fXtTEHo5zMw3zHDcmkqcqXGlZQXPvQgEcWp1ybmCn+959w2E88gaK8uk4EoOxqPHhyEm&#10;2l74i847n4sAYZeggsL7OpHSpQUZdD1bEwcvs41BH2STS93gJcBNJV+iKJYGSw4LBdY0LSj93Z2M&#10;gvfj9rSexP5jFWf72T77XB6izVKpzlM7GYDw1Pr/8L290Ar6r/D3JfwAO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g1k+xgAAANsAAAAPAAAAAAAAAAAAAAAAAJcCAABkcnMv&#10;ZG93bnJldi54bWxQSwUGAAAAAAQABAD1AAAAig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orme libre 4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fRAvwAA&#10;ANsAAAAPAAAAZHJzL2Rvd25yZXYueG1sRE/LisIwFN0L/kO4gjubqoNKbRQpI7iawcfG3aW5tsXm&#10;piQZrX79ZDEwy8N559vetOJBzjeWFUyTFARxaXXDlYLLeT9ZgfABWWNrmRS8yMN2MxzkmGn75CM9&#10;TqESMYR9hgrqELpMSl/WZNAntiOO3M06gyFCV0nt8BnDTStnabqQBhuODTV2VNRU3k8/RkExX4a3&#10;49mX+64Kc/006fWMF6XGo363BhGoD//iP/dBK/iIY+OX+APk5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NV9EC/AAAA2wAAAA8AAAAAAAAAAAAAAAAAlwIAAGRycy9kb3ducmV2&#10;LnhtbFBLBQYAAAAABAAEAPUAAACDAwAAAAA=&#10;" path="m8,69l8,69,8,69,8,69xm0,0l80,,81,13,11,68,8,65,,0xe" fillcolor="#d8d8d8 [2732]" strokecolor="#d8d8d8 [2732]" strokeweight="0">
                <v:path arrowok="t" o:connecttype="custom" o:connectlocs="8,69;8,69;8,69;8,69;0,0;80,0;81,13;11,68;8,65;0,0" o:connectangles="0,0,0,0,0,0,0,0,0,0"/>
                <o:lock v:ext="edit" verticies="t"/>
              </v:shape>
              <v:shape id="Forme libre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7SfwQAA&#10;ANoAAAAPAAAAZHJzL2Rvd25yZXYueG1sRE9La8JAEL4L/odlhF5K3W0PYlNXKS2l1YLQVPA6ZMck&#10;mJ0N2c3Df+8GBE/Dx/ec1Wawleio8aVjDc9zBYI4c6bkXMPh/+tpCcIHZIOVY9JwIQ+b9XSywsS4&#10;nv+oS0MuYgj7BDUUIdSJlD4ryKKfu5o4cifXWAwRNrk0DfYx3FbyRamFtFhybCiwpo+CsnPaWg2P&#10;9ac871X2q3BJ21P5emzz3bfWD7Ph/Q1EoCHcxTf3j4nzYXxlvH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O0n8EAAADaAAAADwAAAAAAAAAAAAAAAACXAgAAZHJzL2Rvd25y&#10;ZXYueG1sUEsFBgAAAAAEAAQA9QAAAIUDA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e libre 5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z2OxAAA&#10;ANsAAAAPAAAAZHJzL2Rvd25yZXYueG1sRI/BTsMwDIbvSLxDZCRuLGUSaJRlE6qEYIzLBg/gNaap&#10;aJyuMWvh6fEBiaP1+//8ebmeYmdONOQ2sYPrWQGGuE6+5cbB+9vj1QJMFmSPXWJy8E0Z1qvzsyWW&#10;Po28o9NeGqMQziU6CCJ9aW2uA0XMs9QTa/aRhoii49BYP+Co8NjZeVHc2ogt64WAPVWB6s/9V1SN&#10;p9eX7V21mR82h1F+JBy3i+ro3OXF9HAPRmiS/+W/9rN3cKP2+osCw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c9jsQAAADbAAAADwAAAAAAAAAAAAAAAACXAgAAZHJzL2Rv&#10;d25yZXYueG1sUEsFBgAAAAAEAAQA9QAAAIgDA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orme libre 5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AQGwgAA&#10;ANsAAAAPAAAAZHJzL2Rvd25yZXYueG1sRI9Pi8IwFMTvC36H8AQvy5rW3S3aNYoIwl51/5wfzbMp&#10;27yUJNrqpzeCsMdhZn7DLNeDbcWZfGgcK8inGQjiyumGawXfX7uXOYgQkTW2jknBhQKsV6OnJZba&#10;9byn8yHWIkE4lKjAxNiVUobKkMUwdR1x8o7OW4xJ+lpqj32C21bOsqyQFhtOCwY72hqq/g4nq+C1&#10;z4uiv/rF2+Jqur35febsh5SajIfNB4hIQ/wPP9qfWsF7Dvcv6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cBAb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e libre 5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WzbwwAA&#10;ANsAAAAPAAAAZHJzL2Rvd25yZXYueG1sRI9Ba8JAFITvBf/D8gRvdaOglOgqKlhKTzWKXp/ZZxLN&#10;vk2yW5P+e1coeBxm5htmvuxMKe7UuMKygtEwAkGcWl1wpuCw375/gHAeWWNpmRT8kYPlovc2x1jb&#10;lnd0T3wmAoRdjApy76tYSpfmZNANbUUcvIttDPogm0zqBtsAN6UcR9FUGiw4LORY0San9Jb8GgUn&#10;Xe/SxK8/fzbf5/rYTvd1W1+VGvS71QyEp86/wv/tL61gMobnl/A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WzbwwAAANsAAAAPAAAAAAAAAAAAAAAAAJcCAABkcnMvZG93&#10;bnJldi54bWxQSwUGAAAAAAQABAD1AAAAhwM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e libre 5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GQwxQAA&#10;ANsAAAAPAAAAZHJzL2Rvd25yZXYueG1sRI9Ba8JAFITvQv/D8gq96W5bFIluQilY9aBgbIXeXrOv&#10;SWj2bchuNf57VxA8DjPzDTPPetuII3W+dqzheaRAEBfO1Fxq+NwvhlMQPiAbbByThjN5yNKHwRwT&#10;4068o2MeShEh7BPUUIXQJlL6oiKLfuRa4uj9us5iiLIrpenwFOG2kS9KTaTFmuNChS29V1T85f9W&#10;wyHfu/P6S32sN2ZhfrbT5bdql1o/PfZvMxCB+nAP39oro2H8Ctcv8QfI9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AZDDFAAAA2wAAAA8AAAAAAAAAAAAAAAAAlwIAAGRycy9k&#10;b3ducmV2LnhtbFBLBQYAAAAABAAEAPUAAACJAwAAAAA=&#10;" path="m0,0l79,,87,65,87,68,87,68,,0xe" fillcolor="#d8d8d8 [2732]" strokecolor="#d8d8d8 [2732]" strokeweight="0">
                <v:path arrowok="t" o:connecttype="custom" o:connectlocs="0,0;79,0;87,65;87,68;87,68;0,0" o:connectangles="0,0,0,0,0,0"/>
              </v:shape>
              <v:shape id="Forme libre 5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PEYxAAA&#10;ANsAAAAPAAAAZHJzL2Rvd25yZXYueG1sRI/dasJAFITvC32H5RS8043VFo2uUkVFqTf+PMAhe0yC&#10;2bMxuybx7d2C0MthZr5hpvPWFKKmyuWWFfR7EQjixOqcUwXn07o7AuE8ssbCMil4kIP57P1tirG2&#10;DR+oPvpUBAi7GBVk3pexlC7JyKDr2ZI4eBdbGfRBVqnUFTYBbgr5GUXf0mDOYSHDkpYZJdfj3SjY&#10;NL92fNVmv7ut6LI43YeDfr1VqvPR/kxAeGr9f/jV3moFX0P4+xJ+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TxGM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orme libre 5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YaVxAAA&#10;ANsAAAAPAAAAZHJzL2Rvd25yZXYueG1sRI9BawIxFITvBf9DeIXealZBka1RWrHQwiqoFTw+Ns/d&#10;pZuXJUnX9N8bQfA4zMw3zHwZTSt6cr6xrGA0zEAQl1Y3XCn4OXy+zkD4gKyxtUwK/snDcjF4mmOu&#10;7YV31O9DJRKEfY4K6hC6XEpf1mTQD21HnLyzdQZDkq6S2uElwU0rx1k2lQYbTgs1drSqqfzd/xkF&#10;32b9URzDeeNGXd9PiyJui1NU6uU5vr+BCBTDI3xvf2kFkwncvq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mGlc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5796B" w14:textId="77777777" w:rsidR="00087030" w:rsidRDefault="00087030">
    <w:pPr>
      <w:pStyle w:val="En-tte"/>
    </w:pPr>
    <w:r w:rsidRPr="00DC79BB">
      <w:rPr>
        <w:noProof/>
        <w:lang w:eastAsia="fr-FR"/>
      </w:rPr>
      <mc:AlternateContent>
        <mc:Choice Requires="wpg">
          <w:drawing>
            <wp:anchor distT="0" distB="0" distL="114300" distR="114300" simplePos="0" relativeHeight="251661312" behindDoc="0" locked="1" layoutInCell="1" allowOverlap="1" wp14:anchorId="10E22D3E" wp14:editId="4FEE6D7A">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oupe 17" descr="Image d’en-tête avec rectangles gris sou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e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E2328F4" id="Groupe 17" o:spid="_x0000_s1026" alt="Image d’en-tête avec rectangles gris sous différent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hiLsYWAADUrAAADgAAAGRycy9lMm9Eb2MueG1s7F3NjuPIkb4v4HcgdDTgKZHUb2FqDGP+YGB2&#10;PMDUYs9sSVUlWCVqJVVXj0/7Gnvzdf0Y9pv4SfxFJoOKIDPI7K7ugu3mpVnVivoY8TGZGT8ZqS9/&#10;++5xl7zdHE/bcn8zSr8Yj5LNflWut/v7m9F/3X73m8UoOZ2L/brYlfvNzeiXzWn0269+9R9fPh+u&#10;N1n5UO7Wm2MCkP3p+vlwM3o4nw/XV1en1cPmsTh9UR42e3x4Vx4fizN+Pd5frY/FM9Afd1fZeDy7&#10;ei6P68OxXG1OJ/zvN/7D0VcO/+5uszr/4e7utDknu5sRdDu7f4/u3zf079VXXxbX98fi8LBdVWoU&#10;H6DFY7Hd46Y11DfFuUiejtsW1ON2dSxP5d35i1X5eFXe3W1XG2cDrEnHDWu+P5ZPB2fL/fXz/aGm&#10;CdQ2ePpg2NWPb386Jtv1zWgySvbFIx6Ru+vmr39O56NkvTmtwNbvH4v7TbL++//+32b/m/Pf/nLe&#10;JMXbzSo5gt9if7/bnJL74/aUnMqnU7Le3t397f+Pm/35lPgPieXnw/01bvb98fDz4aejpwo//lCu&#10;/nhK9uXXDxDd/O50ACLGEf3FVfNP6Pd7//fJm+f/LNdQtng6l474d3fHR0IFpck793x/qZ/v5t05&#10;WeE/Z4s0yxYYBit8NskXyzTzA2D1gFHS+rPVw7fVH07ybOn/KptPnW7Ftb+hU7JSiozEKD5dHtTp&#10;ZQ/q54fisHHP/0TcVQ9qyg/qO7wVm2S3fXPE03Jq0f0hyAyfanq/XW/PP5VbPJILuUKU/u6Ex/Jh&#10;tKbjDIOHOG2yU1yvnk7n7zelezTF2x9OZ//CrfGTGwPratDd4qncPe7w7v36KllOJslz4mArcZZK&#10;hVS6TJOHpLol3rwaKpNC43RhYOVCLMtnYSwYVqsFhTIDC8+kFsvyZRhrJoTIOAMLr90FazIOY2Fa&#10;rYWWs9yAwqCtpUBUGCqNpF5yb4NJ8jueoyTffJCpZH++mBtWppL9ZW5YKdlfzGYWlmQ/nVhgkv4O&#10;sCj+M8m/bWUWxX8m+e8Ak/xblNFbXQ+fWT42KMsk/cZwzST7s3xqQUn2LSjJ/Xy8tKAk9xNj6OeK&#10;ehMrj6I+l9TbdOWSevM9yuO4zyO4zyX3k7k1heUR3OeS++nUGhG55N54jBNJvQ01iaJ+Iqm3TZxE&#10;UT+R1HeARVA/kdTnqTXsJxHUTyT1OV7Z8AI5iaB+Kqm3oaZR1E8l9baJ0yjqp5L6DrAI6qeS+nRq&#10;OQHTCOqnknryFMLUTyOon0nqbahZFPUzSb1t4iyK+pmkvgMsgvqZpN6aI2YRxM8k8XPrEc4ieJ9L&#10;3k2keRTtc0m7Zd48ivS5JN2EMii/Ip+38qOLB3atV+/21f/hJ4q/KAoiV/tQnijCIUcbnvqtD7Hg&#10;oL/b06eGMEwl4byKebqFYQwJc4DULYwxQsLzKGSMAxJeRgmTP0vSaZyJiAG9eJyR5JM69Dgz08pO&#10;BNMU0vbxnVaWpnGmkutIysA3jEEn59CJx5lK/p8TjzOVfDwnHmdqVpmKyDpGd3LVCB2+WJQ4j9w4&#10;U8ndcuhxppJL5cTjTCW3yYnHmUquEYnD94kxlZwfJx5nKrk3TjzOVHJhnHicqeSmOPE4U8kVIXH4&#10;GjGmkrPhxONMJXfCiceZSi6DE48zldwCJx5nKi39JI61PcZUWtydeJyptHw78ThTaYl24nGm0kLs&#10;xONMpdWWxLGexphKC6oTjzOVFk0nrkz1U2u19FFespnxPY4SZHzfkEZYDIszrZj8Y/KMtJjLYj34&#10;JBZ98Fi+3dyWTuRMKyeyGe7GSFdUZl0kdnspmSLp5ETh4VWiLMDXg4OkjFIlyMyyAF9rQX/zDJOD&#10;55QF+OoFkQvygHWekj/nayVXGVOlz8Aef85XLXcxmj9f7crTxpF5ocH/DdIOToclP8+LAP+xF0Tm&#10;xAkiz9JpFMv1Kcs3jpWrFWS1bJsQzztVmX3LJOQ2lBwj87ViaAyfFWN4wkOYP+arFuuzh5WLlWMj&#10;+G622Qh/lTmW2QjglRwj89Xbw1J9evJdY+Xi7UFMqfS07EFUrOTYDr56e1iqT0++a6xcvD0I1JSe&#10;lj00EdGAayJre1iqT0++a6xc8672eNOjyLJmro1mI/havTzVFNwzEfo79lmi9eIbsR2YPWlBcf59&#10;vbLQgiSKH6dyt11/t93taEFx5c3N17tj8rZAYfLNfepCtN3TI6pa/v8W0/GYeavF3R0U0m5Pa5eP&#10;8NQH9d+8+BaH4+n8TXF68EDuJjRbF9eoTu7X7qeHTbH+tvr5XGx3/me3qLg6nq8u+frYm3L9CypN&#10;qBmj0PdQHv80Sp5Rf70Znf7nqThuRsnu93tUqZbphPzgs/tlMp1TqHOUn7yRn+yfHr8uwSQC+GK/&#10;AurN6Mw/fn3Gb/hrFFzxcH7Y/3xYkaBb2GHa7bv/Lo6HhKzEH6FU+GPJdbfimktW9IRr2cokb0j1&#10;C6p+r1T+o7KsL9Sq+p8PMD95AdB7SZhJKkekuObiakbOORUBsQJ6D4VLsvI1YEJF7uJSuMNDqusN&#10;6YIS1QTqRthFSOVoqGrn72cVAIEQxpEJGhQkQjhwuYQ+lPcL6COzMwYO5l6BY+gj82FZ2C7MaDUO&#10;ZYsC2jRzYW1yVLmP0sgBFKROLnfKgtxQ2qRWBpXYMI4kOZ2EgRTLY8MuVeMzaKZcS60S7hZWSfJs&#10;AUUQjQzN5WZU42gzTVNWrY9hl6rqGTCSaQtGEm3ASJ4tGDmYw89dVfIsGMnxRRtMokPCMpCRHRKW&#10;ZvrZRx+3GceH3Tnlj5KwJL+tzqF/SCKB5tMEeQRMCORjXJxY75diYXOuOF4kv0xeBNiv9IIOR66n&#10;/DFfGc+79n7+cT6Xz0U0xRq35Y/ZiW1riulLhAyWmj5Qcsu0eXNkTAgKuXNvMt+br5UlcHhJrM8S&#10;TGT9Ulp5vtFLjQ2jMro3w8t0ExLGYe3A4xBPDPHE62wnpFRlKJ5Y0Lv6yeOJfLzwcbqLdS/RxAIz&#10;BgUTKO76KeNFwQSVjoEIJBkmSCd3Rnv2/M2kCObM2oMLg0jHywCRjlcYRLpdBoj0bcMg0ukyQJp+&#10;bZuTplfbpkTFDwvyANsoKn4gBzAAo6il+CEAI8lNaS9eAEeymxo4it9FGKefYIq869Ewo5AxoE4/&#10;xa3IwaNg0h+848/CO8aTfpmHiTeFHEyMm5CD6efTelBZfltDjH0Yvnpf5iVC7M18qGNJG/WxAnAS&#10;lBXja6Vg5VlygMCf8rXyLL0Uyphd/mdlLKevGIKv0rtrKsW2Dp7bkAl+vUwwFuuW55ZgB+jrOG5L&#10;H3c2HLc0ow3OH7EZhADhHTjcDgcuTY2uC+lndGBJVyOzsLSvMSNvI6SXdDdQWYKjUNWXpGsp/Y10&#10;nFtY0ucwsTBz1Y5Jh43SuTP5Uv4duXchC5WD55zNgIUqRWwiSeJNJEm8iSRpN5Ek7SaSJN1EUqSn&#10;GTnlQaok6+QLB5hSmeKOB9jKFoewIgc8cmpi0JBTHAKTxC9dcj5ko2oBAYwBJrmfz60Rn0n2bbBI&#10;+qlxr343DPpVG8gCDzz8JFUbiAUl2V8urUGhmkAsKMn9bGLRhWzZxUCTLtUEMk2pBhV6kKoJxAaT&#10;3HfwFUE91XjrxzPzHTi0gjRmetUGYvClmkDmaMILm6iaQCwoSX3uKpEhtrB956K8yZZqAslm1pBQ&#10;TSA2mKQ+M1cg1QaSzQ0zVSOITb5qBLGg5LjPJxb5qg3EgpLkT1yGIUT+VJJvQckZJ126zo3A6FJN&#10;IObir9pA0on1Cqk2kHQ+D8+FqhEkNQeragRJ50Y7om4EyS3NVCNIioEYnPJVI4j9JGcR9KtGkKW1&#10;2r53J0iWmVARM45qBTHfRtUKkqbGU1StIJaXqlpBLNZVJwiec3juwl6my4TjEmKYKJpz5VwOepP1&#10;uVxlxeszpKHCbTNDkfafqUjrMmih7qahq8R6TENXicXM0FViMfPZd5WY8wwtskhO32IZ9SlltzPl&#10;xZl95+hSbp/W9VBy3wvgzsjfVHe2Evy1KDzaSpRT2Xzl7Di5mcCsnAlYwQJ8rQSRpooTdElApSUj&#10;cabcqgr01i18VaAWY1y+yiz9hwnZGqbI8qiaRC/1zTqB1rJ+QqjB+1HEn/PVW4PESxTtyKlEybXs&#10;4NvZpiPKj7IcKQ8lx8h89QYhmxGlKBIVUXJN7fhutj2IdpWe1pNEHkHJMTJfvT1IEUTpieg/Uo75&#10;6R5ATStYK9tuBHTKHstuxN1KjpH56u1GSO3t6Zthqh5VhMOdAx2BsMNDpNsj5/lGENsp17SWtbf5&#10;WWqzLXoQgkbQUz1thI/dWjqoHlMoiqQJtZuYhvpNe4fy5FCefLXyJL0i7fIk/hdL3SffV6b6MC/b&#10;ynJqTXXFScw0fsl90cayfExpeUIFmKzuYf6u09ouu+LvJ0VUxtSVjwI4skhj4Mh0ae6SfwEclThy&#10;mb+2QjJvZBrWShu1cWSKmjJ1AXUwzffRo+qQ6dTiOYJoVYfMXc48oBJm1otOaeaqyW3b1JF0OTaB&#10;Bc1T3SrpxOBb9avYWJJxG0uSDusMvSTv1TmFbRtVNTJfUDIywJeqRdJRRsgmB7DUKHf1nRCW4t6f&#10;6xjAkiM9cxXzEJYa6v4EvwCWHOyp6xELYUnu/TF5AShJ/ZzajkJIknl/HF0bSdUhjTenXYT0OEPe&#10;dsjbep/08z0N6MXpF3pxXfYF71Qo+4JVUbn9VniQN/IE7IfztYoa6cRI8ul7gpjGTRnEDmJ0bGIp&#10;iTVVGcO4fK2UrHJDWBG7gxgqCJIxOAGoK5eBdS5OrjpEpFpTzJwU1ieH13fUSl4F/O2DTLS9WFcq&#10;/bojLawZTq51hoiGqw6r6TnoQz8wRuAHPERtQ9T2elEbhn8ravvrn+HtvUbYVh8v0NxVOqHU5kfc&#10;VeqPzCbUjsAttfb+Sad2Afce1foAlHRq7Q09IupAx6cBJX1aE0q5tH7TUkAr6dJmOAc7uAlEurSu&#10;uT9kn3Rpsyl191cFBBnlqjDO7WsI6KS2k2bYWhOGkrS7LSAhKMW6dXy6CuNMKMW6CSVpN6EU6yaU&#10;pN2EUrRbUCqGMwe7iuHs0S55p8Paw8NdbSh1J1gEhoM6Uxznfplgkvt0aYwIdRgBDVFLNUW/uT9V&#10;0o/jZ9wB/YEhpraUmm+jCuaq7cEBMBXPLY19RupocfsJqF2l1hNQJ4tP/UHSIb3kAxD7g+S7rTaV&#10;punC7foLYUn6LSxFfm5Pqmr4G98AoXaVpviiD2NcqG2l6dhgX20stRmzNpYOkfkQmX/ukbm5j6IK&#10;gW/9lm8fwFPkje0Uoe1d/37n9HqTX3JuKU24XVtGqhNBsbxXgbmVEIAn60PpniPz+GCSanmHBRyx&#10;8rWqDnNVHPuAu1IC1ekgcCE7xao4H7NxF5h/0/qOSX19qdZTYK44ym9viKFUhduWw/RZD478KJ+0&#10;WHaT47x4B9nziMn7iRoLvCNm2V3ibpnSbz0WWqcB74AwjYffoQQZmq/VYIRL4S3i03v5c76yXAUH&#10;d6BzoDX1Yxh+nngthkNchkNcXucQFzpGOpS1cdPBJy+2I/fq559G1mZJ0d5HTNrMcV7fc0KoHUkb&#10;dzBHKPIUiZZ5TjmbAJBMHlitGrIKuRhTSiMAJKMns31EZg4WM6rZBpBk7GQ27cjgaeFqkAEkGTmZ&#10;vUQqX7NA+1JQKZWwMZucVOEdChlYknQznFYZm4X7Ep6AiarwbmNJ4u1BJZm3MoF0elK9k8GGktRb&#10;UCplY0KplI0JJTM2NpQk3hrtKmFjQ8nxbkJF0a7af82XOYp2laixoFSexjRQpWlMqCjaVZbGhJKz&#10;jK2Vot1ou1ZZminSQsE3WnX+xuRoZu7rzALvIGqnl1fCQFIJmrlL9gSQVHrGfJtVembmtveEsORg&#10;t7Ek7SZXqu/XslAO9twl9kNayTnGQpJjfeJaRUNIEayrft+p6zIMIKl2X5MpKn/WE99kYSzMqt/X&#10;xpKsm1y9f8Pv3Bjrqt/XYF11+2Yugx7iKoJ11eqbuyMBAkiq09dkSnX65inVCEJYUWNdNfqmFlfv&#10;3edr6RQx0mm/dD2mXNI2ZFwE5arHN3Pf2htAorxJfTuTctXjm1oeqGrytbHkQDeIQmR+0UoMTsST&#10;w/lwn8X5cGb2kzxEbLH5fDd4mcx89mlkk5nh696sWsLwdW8WM1Xf0m1dMXDNreYQ+5f8ujfyB7qq&#10;Joi53GQL/8eXG6z8M3JJXrB73yMyRU6srxkMeSAv19MPhiyPl+tplUMKp5LrTmc7PrC4wHfpTHsj&#10;9eLw+uRq/rjqxPlxvvp0+ycS634W9U0jxZqMcIq/XbKpkflP7FHTGF5MC18b9DAef8zXHjFbUwS3&#10;7jn2lVcQ5is5vjFfKwW4uNIzehCeR42epnZ8N9sehI1KT4t4BNBKjpH56u1BcBylJwLfKLmmdnw3&#10;2x4EZEpPyx6EpkqOkfnq7UHYGadndcxN39vd1I7vZtvjXde+0RZVykNAF2UMgrUoOa1a05Shjjfs&#10;vn693dd4mUN1PNeLEK7jkXeiPqFfTgd8xd6bZ3yb4OZmVDydS9fOwq2u5d0dfaFtPpaHIFyaZLlH&#10;tvZA+O8+6IvcKM3R3x/r7yU3F8r84pw28LVBQFadv6FMSRtE5ltcU2QbBHNEDeKy8W0Umco1UGR2&#10;y9U/2igquUV1tbYuMrVloKj6nMGtzGtdeBkSSOE9ZdWSd4uapvf0P85RPni6FF9gHIQ6yfSaYy3u&#10;8xhfhW4Ex70OVHgB46v3AFiq2+WNk9LK83147R8WzGHBfL0FEzN8aMF0W0TUsohv3T38UK7+eEr2&#10;5bfr7fmncrs/44tm/VuvRKNXUP629ca+l4x8d7fvBXVOP6e8aAlNcYAvvswSqACTa2Rzoq+/lPXy&#10;dalyGQVCGKe5kAZw5Erq+5QC+si11PcfeAKkznIx9S0DASC5nPqmiDaQXE/TzH3dZ5shuaJWDS5t&#10;JLWmugJyQCW15QUEUY9SAErybUJJvm0oSbkJpSg3tZKkT8mZChkoSa8OhwgYKGk3oSTtJpTa8JKT&#10;RxTQSu13qY6/aGtFEWHtxZlQknYbStJuvnnqxHtjLKjuJOMNVrtdLBxJuatEh3iSlBtAaqsLjg8O&#10;Eq52ukxdf2Cbb9WQZLx6ap9L6s5ACQBJtg2O1An3wrTBoX0fh9ZM31dn7N3WR4t1Z/tpIx4VIZEX&#10;FO6yjY6px4lz+rkHHWPdiXPauFt8qIhaNZyPUhHFGwb+X9CcQhOVq7LgzQ+FQZhf3fNmN8kKhBwO&#10;xgXLcczBVx/j1I0p3DDBH/PVi3HDQF/PAlWIcM9L4wzD8NXDcUrbT26gjD/m66cQo28ZgG59p2NE&#10;itHmP7K07+yOOLHmQ2UeOEBsl03iBkFUppuO8YIpKO762Ylvzlf/MKon2x0Ma60YgK0YwtwhzH29&#10;MBdufivMTeCEYpCr0LWOcmn0q0/eI6jFzWhuYW9t8+6crJAvppoYRbXwx/y79aKg1sUOvngtw8Nm&#10;SOtvJiWkq2+ASEefHMY2iHQ7DRAZWYVBZFTldtO2zZExFfYOhlSR3j15wG0Q6dobICqEnVIs1YbR&#10;EWxQF9WxYfCiDkrMwjAR9KpWjTC/6oBESxvJsAEjGbZgJMcXmCHE+FxCjBe7unjfyNPFVBNydCtH&#10;jP1Xy89tiLHPwVfvvEQJkTpyrmYIvnoo7+LUEzp/yNfqft7t624tZk+z0+2K0vwlQoNztl9jbS6u&#10;HwbnjJwzuED318/39BNciGNxeNiuvinOhfzdSV1vsvKh3K03x6/+AQAA//8DAFBLAwQUAAYACAAA&#10;ACEATPEK5dwAAAAFAQAADwAAAGRycy9kb3ducmV2LnhtbEyPQUvDQBCF74L/YRnBi9hNK1SbZlOk&#10;IF68NAq9TrNjEpqdDdltk+bXO/WilwfDG977XrYZXavO1IfGs4H5LAFFXHrbcGXg6/Pt8QVUiMgW&#10;W89k4EIBNvntTYap9QPv6FzESkkIhxQN1DF2qdahrMlhmPmOWLxv3zuMcvaVtj0OEu5avUiSpXbY&#10;sDTU2NG2pvJYnJwB/z656mMc9tNqu9eheGoept3FmPu78XUNKtIY/57hii/okAvTwZ/YBtUakCHx&#10;V69e8ryQHQcDy9UcdJ7p//T5DwAAAP//AwBQSwECLQAUAAYACAAAACEA5JnDwPsAAADhAQAAEwAA&#10;AAAAAAAAAAAAAAAAAAAAW0NvbnRlbnRfVHlwZXNdLnhtbFBLAQItABQABgAIAAAAIQAjsmrh1wAA&#10;AJQBAAALAAAAAAAAAAAAAAAAACwBAABfcmVscy8ucmVsc1BLAQItABQABgAIAAAAIQDoqGIuxhYA&#10;ANSsAAAOAAAAAAAAAAAAAAAAACwCAABkcnMvZTJvRG9jLnhtbFBLAQItABQABgAIAAAAIQBM8Qrl&#10;3AAAAAUBAAAPAAAAAAAAAAAAAAAAAB4ZAABkcnMvZG93bnJldi54bWxQSwUGAAAAAAQABADzAAAA&#10;JxoAAAAA&#10;">
              <o:lock v:ext="edit" aspectratio="t"/>
              <v:shape id="Forme libre 5"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9RRwgAA&#10;ANoAAAAPAAAAZHJzL2Rvd25yZXYueG1sRI/BasMwEETvhfyD2EBvtZRCTHGjmBIIFAohjfMBW2tr&#10;G1srIymx06+vAoUeh5l5w2zK2Q7iSj50jjWsMgWCuHam40bDudo/vYAIEdng4Jg03ChAuV08bLAw&#10;buJPup5iIxKEQ4Ea2hjHQspQt2QxZG4kTt638xZjkr6RxuOU4HaQz0rl0mLHaaHFkXYt1f3pYjWo&#10;tVfuoKqD6+2UH6v8S/3cPrR+XM5vryAizfE//Nd+NxrWcL+SboD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X1FHCAAAA2g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e libre 1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MHYjwwAA&#10;ANsAAAAPAAAAZHJzL2Rvd25yZXYueG1sRE9LawIxEL4L/Q9hCt40Ww9ruxrFFguC2vrE67CZfdDN&#10;ZLuJuv57IxR6m4/vOeNpaypxocaVlhW89CMQxKnVJecKDvvP3isI55E1VpZJwY0cTCdPnTEm2l55&#10;S5edz0UIYZeggsL7OpHSpQUZdH1bEwcus41BH2CTS93gNYSbSg6iKJYGSw4NBdb0UVD6szsbBW+/&#10;m/N6Fvv3VZwd58fsa3mKvpdKdZ/b2QiEp9b/i//cCx3mD+HxSzhAT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MHYjwwAAANsAAAAPAAAAAAAAAAAAAAAAAJcCAABkcnMvZG93&#10;bnJldi54bWxQSwUGAAAAAAQABAD1AAAAhw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orme libre 1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5ttdwwAA&#10;ANsAAAAPAAAAZHJzL2Rvd25yZXYueG1sRI9Ba8JAEIXvgv9hGaE33dRCW1I3oQQFTy1VL96G7DQJ&#10;zc6G3VWjv75zELzN8N68982qHF2vzhRi59nA8yIDRVx723Fj4LDfzN9BxYRssfdMBq4UoSymkxXm&#10;1l/4h8671CgJ4ZijgTalIdc61i05jAs/EIv264PDJGtotA14kXDX62WWvWqHHUtDiwNVLdV/u5Mz&#10;UL28pVvg5Vf4bip3XLvsuMeDMU+z8fMDVKIxPcz3660VfIGVX2QAX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5ttdwwAAANsAAAAPAAAAAAAAAAAAAAAAAJcCAABkcnMvZG93&#10;bnJldi54bWxQSwUGAAAAAAQABAD1AAAAhwMAAAAA&#10;" path="m8,69l8,69,8,69,8,69xm0,0l80,,81,13,11,68,8,65,,0xe" fillcolor="#d8d8d8 [2732]" strokecolor="#d8d8d8 [2732]" strokeweight="0">
                <v:path arrowok="t" o:connecttype="custom" o:connectlocs="8,69;8,69;8,69;8,69;0,0;80,0;81,13;11,68;8,65;0,0" o:connectangles="0,0,0,0,0,0,0,0,0,0"/>
                <o:lock v:ext="edit" verticies="t"/>
              </v:shape>
              <v:shape id="Forme libre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roCwgAA&#10;ANsAAAAPAAAAZHJzL2Rvd25yZXYueG1sRE9Na8JAEL0X+h+WKXiRZrceikZXKS2iVRCaFrwO2TEJ&#10;yc6G7Ebjv3cFobd5vM9ZrAbbiDN1vnKs4S1RIIhzZyouNPz9rl+nIHxANtg4Jg1X8rBaPj8tMDXu&#10;wj90zkIhYgj7FDWUIbSplD4vyaJPXEscuZPrLIYIu0KaDi8x3DZyotS7tFhxbCixpc+S8jrrrYZx&#10;+yXrg8r3Cqf0fapmx77YbbQevQwfcxCBhvAvfri3Js6fwf2XeIB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GugLCAAAA2wAAAA8AAAAAAAAAAAAAAAAAlwIAAGRycy9kb3du&#10;cmV2LnhtbFBLBQYAAAAABAAEAPUAAACGAw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e libre 2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U7zwwAA&#10;ANsAAAAPAAAAZHJzL2Rvd25yZXYueG1sRI/BTsMwDIbvSLxDZCRuLKUHNMqyCVVCMMaFwQN4jWkq&#10;GqdrzFp4enxA4mj9/j9/Xm3m2JsTjblL7OB6UYAhbpLvuHXw/vZwtQSTBdljn5gcfFOGzfr8bIWV&#10;TxO/0mkvrVEI5wodBJGhsjY3gSLmRRqINftIY0TRcWytH3FSeOxtWRQ3NmLHeiHgQHWg5nP/FVXj&#10;8eV5d1tvy8P2MMmPhONuWR+du7yY7+/ACM3yv/zXfvIOSrXXXxQAd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8U7zwwAAANsAAAAPAAAAAAAAAAAAAAAAAJcCAABkcnMvZG93&#10;bnJldi54bWxQSwUGAAAAAAQABAD1AAAAhwM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orme libre 2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nd7wgAA&#10;ANsAAAAPAAAAZHJzL2Rvd25yZXYueG1sRI9BawIxFITvBf9DeEIvRbNry6KrUaRQ8KptPT82z83i&#10;5mVJorv115uC4HGYmW+Y1WawrbiSD41jBfk0A0FcOd1wreDn+2syBxEissbWMSn4owCb9ehlhaV2&#10;Pe/peoi1SBAOJSowMXallKEyZDFMXUecvJPzFmOSvpbaY5/gtpWzLCukxYbTgsGOPg1V58PFKnjv&#10;86Lob37xsbiZbm+Ob5z9klKv42G7BBFpiM/wo73TCmY5/H9JP0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ad3v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e libre 2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x+mxAAA&#10;ANsAAAAPAAAAZHJzL2Rvd25yZXYueG1sRI9Ba8JAFITvgv9heYXe6qY5SIlZRQVL6alG0esz+0yi&#10;2bdJdmvSf+8KBY/DzHzDpIvB1OJGnassK3ifRCCIc6srLhTsd5u3DxDOI2usLZOCP3KwmI9HKSba&#10;9rylW+YLESDsElRQet8kUrq8JINuYhvi4J1tZ9AH2RVSd9gHuKllHEVTabDisFBiQ+uS8mv2axQc&#10;dbvNM7/6/Fl/n9pDP921fXtR6vVlWM5AeBr8M/zf/tIK4hgeX8IP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8fpsQAAADbAAAADwAAAAAAAAAAAAAAAACXAgAAZHJzL2Rv&#10;d25yZXYueG1sUEsFBgAAAAAEAAQA9QAAAIgDA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e libre 2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hdNxQAA&#10;ANsAAAAPAAAAZHJzL2Rvd25yZXYueG1sRI9Pa8JAFMTvgt9heYXedLcKRaKrSMF/hwomreDtmX0m&#10;odm3IbvV+O1dodDjMDO/YWaLztbiSq2vHGt4GyoQxLkzFRcavrLVYALCB2SDtWPScCcPi3m/N8PE&#10;uBsf6JqGQkQI+wQ1lCE0iZQ+L8miH7qGOHoX11oMUbaFNC3eItzWcqTUu7RYcVwosaGPkvKf9Ndq&#10;OKaZu+++1Xr3aVbmvJ9sTqrZaP360i2nIAJ14T/8194aDaMxPL/EH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GF03FAAAA2wAAAA8AAAAAAAAAAAAAAAAAlwIAAGRycy9k&#10;b3ducmV2LnhtbFBLBQYAAAAABAAEAPUAAACJAwAAAAA=&#10;" path="m0,0l79,,87,65,87,68,87,68,,0xe" fillcolor="#d8d8d8 [2732]" strokecolor="#d8d8d8 [2732]" strokeweight="0">
                <v:path arrowok="t" o:connecttype="custom" o:connectlocs="0,0;79,0;87,65;87,68;87,68;0,0" o:connectangles="0,0,0,0,0,0"/>
              </v:shape>
              <v:shape id="Forme libre 2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oJlxAAA&#10;ANsAAAAPAAAAZHJzL2Rvd25yZXYueG1sRI/disIwFITvF3yHcIS909QfFq1GUXEXF73x5wEOzbEt&#10;Nie1iW337Y0g7OUwM98w82VrClFT5XLLCgb9CARxYnXOqYLL+bs3AeE8ssbCMin4IwfLRedjjrG2&#10;DR+pPvlUBAi7GBVk3pexlC7JyKDr25I4eFdbGfRBVqnUFTYBbgo5jKIvaTDnsJBhSZuMktvpYRT8&#10;NHs7vWlz+L1v6bo+P8ajQb1T6rPbrmYgPLX+P/xu77SC4RheX8IP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DKCZc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orme libre 2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XoxAAA&#10;ANsAAAAPAAAAZHJzL2Rvd25yZXYueG1sRI/dagIxFITvC75DOELvalahUlajqLRgYVvwD7w8bI67&#10;i5uTJYlr+vZNoeDlMDPfMPNlNK3oyfnGsoLxKANBXFrdcKXgePh4eQPhA7LG1jIp+CEPy8XgaY65&#10;tnfeUb8PlUgQ9jkqqEPocil9WZNBP7IdcfIu1hkMSbpKaof3BDetnGTZVBpsOC3U2NGmpvK6vxkF&#10;n+Z9XZzC5cuNu76fFkX8Ls5RqedhXM1ABIrhEf5vb7WCySv8fU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16M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3D"/>
    <w:rsid w:val="00011E7D"/>
    <w:rsid w:val="00065295"/>
    <w:rsid w:val="00087030"/>
    <w:rsid w:val="0012595F"/>
    <w:rsid w:val="00165642"/>
    <w:rsid w:val="001A183F"/>
    <w:rsid w:val="001C30C3"/>
    <w:rsid w:val="001E3D1B"/>
    <w:rsid w:val="00253B9D"/>
    <w:rsid w:val="002625DC"/>
    <w:rsid w:val="0029143A"/>
    <w:rsid w:val="00291C5B"/>
    <w:rsid w:val="00293B83"/>
    <w:rsid w:val="002A4640"/>
    <w:rsid w:val="002B444C"/>
    <w:rsid w:val="002F5A25"/>
    <w:rsid w:val="002F67B1"/>
    <w:rsid w:val="00303FB9"/>
    <w:rsid w:val="00353B57"/>
    <w:rsid w:val="00383FC1"/>
    <w:rsid w:val="0038539E"/>
    <w:rsid w:val="003C3E19"/>
    <w:rsid w:val="003E6288"/>
    <w:rsid w:val="003E673D"/>
    <w:rsid w:val="004242EC"/>
    <w:rsid w:val="004416AD"/>
    <w:rsid w:val="00487AB1"/>
    <w:rsid w:val="004E4B02"/>
    <w:rsid w:val="004E6D75"/>
    <w:rsid w:val="00522C5C"/>
    <w:rsid w:val="005C3AF2"/>
    <w:rsid w:val="005E79E1"/>
    <w:rsid w:val="0060507A"/>
    <w:rsid w:val="00625B7F"/>
    <w:rsid w:val="00627907"/>
    <w:rsid w:val="00650B1E"/>
    <w:rsid w:val="006A3CE7"/>
    <w:rsid w:val="0070015C"/>
    <w:rsid w:val="00704699"/>
    <w:rsid w:val="0070673F"/>
    <w:rsid w:val="00871552"/>
    <w:rsid w:val="008A188A"/>
    <w:rsid w:val="008D7952"/>
    <w:rsid w:val="009A15A8"/>
    <w:rsid w:val="009A1C9F"/>
    <w:rsid w:val="00A439E7"/>
    <w:rsid w:val="00A56D1A"/>
    <w:rsid w:val="00B40F1A"/>
    <w:rsid w:val="00B53FFB"/>
    <w:rsid w:val="00B65525"/>
    <w:rsid w:val="00B6783D"/>
    <w:rsid w:val="00BC2A58"/>
    <w:rsid w:val="00BD1461"/>
    <w:rsid w:val="00BF571D"/>
    <w:rsid w:val="00C030D9"/>
    <w:rsid w:val="00C13BE6"/>
    <w:rsid w:val="00CE5689"/>
    <w:rsid w:val="00CF3A49"/>
    <w:rsid w:val="00D85557"/>
    <w:rsid w:val="00DE57B2"/>
    <w:rsid w:val="00E059A5"/>
    <w:rsid w:val="00E22177"/>
    <w:rsid w:val="00E62D09"/>
    <w:rsid w:val="00EA1932"/>
    <w:rsid w:val="00ED349C"/>
    <w:rsid w:val="00F2556B"/>
    <w:rsid w:val="00F31E8E"/>
    <w:rsid w:val="00F71150"/>
    <w:rsid w:val="00F76147"/>
    <w:rsid w:val="00F9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6B8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en-US"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B02"/>
  </w:style>
  <w:style w:type="paragraph" w:styleId="Titre1">
    <w:name w:val="heading 1"/>
    <w:basedOn w:val="Normal"/>
    <w:link w:val="Titre1C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itre2">
    <w:name w:val="heading 2"/>
    <w:basedOn w:val="Normal"/>
    <w:link w:val="Titre2C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itre3">
    <w:name w:val="heading 3"/>
    <w:basedOn w:val="Normal"/>
    <w:link w:val="Titre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itre4">
    <w:name w:val="heading 4"/>
    <w:basedOn w:val="Normal"/>
    <w:next w:val="Normal"/>
    <w:link w:val="Titre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itre5">
    <w:name w:val="heading 5"/>
    <w:basedOn w:val="Normal"/>
    <w:next w:val="Normal"/>
    <w:link w:val="Titre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D09"/>
    <w:rPr>
      <w:rFonts w:asciiTheme="majorHAnsi" w:eastAsiaTheme="majorEastAsia" w:hAnsiTheme="majorHAnsi" w:cstheme="majorBidi"/>
      <w:caps/>
      <w:sz w:val="44"/>
      <w:szCs w:val="32"/>
    </w:rPr>
  </w:style>
  <w:style w:type="character" w:customStyle="1" w:styleId="Titre2Car">
    <w:name w:val="Titre 2 Car"/>
    <w:basedOn w:val="Policepardfaut"/>
    <w:link w:val="Titre2"/>
    <w:uiPriority w:val="9"/>
    <w:rsid w:val="00A56D1A"/>
    <w:rPr>
      <w:rFonts w:asciiTheme="majorHAnsi" w:eastAsiaTheme="majorEastAsia" w:hAnsiTheme="majorHAnsi" w:cstheme="majorBidi"/>
      <w:caps/>
      <w:sz w:val="26"/>
      <w:szCs w:val="26"/>
    </w:rPr>
  </w:style>
  <w:style w:type="character" w:customStyle="1" w:styleId="Titre3Car">
    <w:name w:val="Titre 3 Car"/>
    <w:basedOn w:val="Policepardfaut"/>
    <w:link w:val="Titre3"/>
    <w:uiPriority w:val="9"/>
    <w:rsid w:val="00E62D09"/>
    <w:rPr>
      <w:rFonts w:asciiTheme="majorHAnsi" w:eastAsiaTheme="majorEastAsia" w:hAnsiTheme="majorHAnsi" w:cstheme="majorBidi"/>
      <w:caps/>
      <w:sz w:val="18"/>
      <w:szCs w:val="24"/>
    </w:rPr>
  </w:style>
  <w:style w:type="character" w:styleId="Textedelespacerserv">
    <w:name w:val="Placeholder Text"/>
    <w:basedOn w:val="Policepardfaut"/>
    <w:uiPriority w:val="99"/>
    <w:semiHidden/>
    <w:rsid w:val="00E62D09"/>
    <w:rPr>
      <w:color w:val="808080"/>
    </w:rPr>
  </w:style>
  <w:style w:type="paragraph" w:styleId="Salutations">
    <w:name w:val="Salutation"/>
    <w:basedOn w:val="Normal"/>
    <w:next w:val="Normal"/>
    <w:link w:val="SalutationsCar"/>
    <w:uiPriority w:val="10"/>
    <w:qFormat/>
    <w:rsid w:val="002A4640"/>
  </w:style>
  <w:style w:type="character" w:customStyle="1" w:styleId="SalutationsCar">
    <w:name w:val="Salutations Car"/>
    <w:basedOn w:val="Policepardfaut"/>
    <w:link w:val="Salutations"/>
    <w:uiPriority w:val="10"/>
    <w:rsid w:val="002A4640"/>
  </w:style>
  <w:style w:type="paragraph" w:styleId="Formuledepolitesse">
    <w:name w:val="Closing"/>
    <w:basedOn w:val="Normal"/>
    <w:next w:val="Signature"/>
    <w:link w:val="FormuledepolitesseCar"/>
    <w:uiPriority w:val="11"/>
    <w:qFormat/>
    <w:rsid w:val="002A4640"/>
    <w:pPr>
      <w:spacing w:before="360"/>
      <w:contextualSpacing/>
    </w:pPr>
  </w:style>
  <w:style w:type="character" w:customStyle="1" w:styleId="FormuledepolitesseCar">
    <w:name w:val="Formule de politesse Car"/>
    <w:basedOn w:val="Policepardfaut"/>
    <w:link w:val="Formuledepolitesse"/>
    <w:uiPriority w:val="11"/>
    <w:rsid w:val="002A4640"/>
  </w:style>
  <w:style w:type="paragraph" w:styleId="Signature">
    <w:name w:val="Signature"/>
    <w:basedOn w:val="Normal"/>
    <w:next w:val="Normal"/>
    <w:link w:val="SignatureCar"/>
    <w:uiPriority w:val="12"/>
    <w:qFormat/>
    <w:rsid w:val="00BC2A58"/>
    <w:pPr>
      <w:spacing w:line="240" w:lineRule="auto"/>
    </w:pPr>
  </w:style>
  <w:style w:type="character" w:customStyle="1" w:styleId="SignatureCar">
    <w:name w:val="Signature Car"/>
    <w:basedOn w:val="Policepardfaut"/>
    <w:link w:val="Signature"/>
    <w:uiPriority w:val="12"/>
    <w:rsid w:val="00BC2A58"/>
  </w:style>
  <w:style w:type="paragraph" w:styleId="En-tte">
    <w:name w:val="header"/>
    <w:basedOn w:val="Normal"/>
    <w:link w:val="En-tteCar"/>
    <w:uiPriority w:val="99"/>
    <w:unhideWhenUsed/>
    <w:rsid w:val="004416AD"/>
    <w:pPr>
      <w:spacing w:after="0" w:line="240" w:lineRule="auto"/>
      <w:jc w:val="center"/>
    </w:pPr>
  </w:style>
  <w:style w:type="character" w:customStyle="1" w:styleId="En-tteCar">
    <w:name w:val="En-tête Car"/>
    <w:basedOn w:val="Policepardfaut"/>
    <w:link w:val="En-tte"/>
    <w:uiPriority w:val="99"/>
    <w:rsid w:val="004416AD"/>
  </w:style>
  <w:style w:type="paragraph" w:styleId="Pieddepage">
    <w:name w:val="footer"/>
    <w:basedOn w:val="Normal"/>
    <w:link w:val="PieddepageCar"/>
    <w:uiPriority w:val="99"/>
    <w:unhideWhenUsed/>
    <w:rsid w:val="004416AD"/>
    <w:pPr>
      <w:spacing w:after="0" w:line="240" w:lineRule="auto"/>
      <w:ind w:right="-331"/>
      <w:jc w:val="right"/>
    </w:pPr>
  </w:style>
  <w:style w:type="character" w:customStyle="1" w:styleId="PieddepageCar">
    <w:name w:val="Pied de page Car"/>
    <w:basedOn w:val="Policepardfaut"/>
    <w:link w:val="Pieddepage"/>
    <w:uiPriority w:val="99"/>
    <w:rsid w:val="004416AD"/>
  </w:style>
  <w:style w:type="character" w:customStyle="1" w:styleId="Titre4Car">
    <w:name w:val="Titre 4 Car"/>
    <w:basedOn w:val="Policepardfaut"/>
    <w:link w:val="Titre4"/>
    <w:uiPriority w:val="9"/>
    <w:semiHidden/>
    <w:rsid w:val="0038539E"/>
    <w:rPr>
      <w:rFonts w:asciiTheme="majorHAnsi" w:eastAsiaTheme="majorEastAsia" w:hAnsiTheme="majorHAnsi" w:cstheme="majorBidi"/>
      <w:b/>
      <w:iCs/>
      <w:caps/>
    </w:rPr>
  </w:style>
  <w:style w:type="character" w:customStyle="1" w:styleId="Titre5Car">
    <w:name w:val="Titre 5 Car"/>
    <w:basedOn w:val="Policepardfaut"/>
    <w:link w:val="Titre5"/>
    <w:uiPriority w:val="9"/>
    <w:semiHidden/>
    <w:rsid w:val="0038539E"/>
    <w:rPr>
      <w:rFonts w:asciiTheme="majorHAnsi" w:eastAsiaTheme="majorEastAsia" w:hAnsiTheme="majorHAnsi" w:cstheme="majorBidi"/>
    </w:rPr>
  </w:style>
  <w:style w:type="paragraph" w:styleId="Titre">
    <w:name w:val="Title"/>
    <w:basedOn w:val="Normal"/>
    <w:next w:val="Normal"/>
    <w:link w:val="Titre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8A188A"/>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ous-titreCar">
    <w:name w:val="Sous-titre Car"/>
    <w:basedOn w:val="Policepardfaut"/>
    <w:link w:val="Sous-titre"/>
    <w:uiPriority w:val="11"/>
    <w:semiHidden/>
    <w:rsid w:val="008A188A"/>
    <w:rPr>
      <w:rFonts w:eastAsiaTheme="minorEastAsia"/>
      <w:color w:val="5A5A5A" w:themeColor="text1" w:themeTint="A5"/>
      <w:sz w:val="22"/>
      <w:szCs w:val="22"/>
    </w:rPr>
  </w:style>
  <w:style w:type="paragraph" w:styleId="Sansinterligne">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hemiri-wissal-pro/Library/Containers/com.microsoft.Word/Data/Library/Caches/1036/TM16392739/Lettre%20de%20motivation%20cre&#769;ative,%20conc&#807;ue%20par%20MOO.dotx" TargetMode="External"/></Relationship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ACF7-01EF-984B-9844-D7C6AD02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créative, conçue par MOO.dotx</Template>
  <TotalTime>88</TotalTime>
  <Pages>6</Pages>
  <Words>806</Words>
  <Characters>4435</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7</cp:revision>
  <dcterms:created xsi:type="dcterms:W3CDTF">2018-10-17T20:07:00Z</dcterms:created>
  <dcterms:modified xsi:type="dcterms:W3CDTF">2018-10-25T15:23:00Z</dcterms:modified>
</cp:coreProperties>
</file>